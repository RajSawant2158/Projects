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7E300" w14:textId="793E042F" w:rsidR="00F460A8" w:rsidRDefault="00A575E4" w:rsidP="00A575E4">
      <w:pPr>
        <w:pStyle w:val="Title"/>
        <w:kinsoku w:val="0"/>
        <w:overflowPunct w:val="0"/>
        <w:ind w:left="2160"/>
        <w:jc w:val="left"/>
        <w:rPr>
          <w:spacing w:val="-2"/>
        </w:rPr>
      </w:pPr>
      <w:r>
        <w:t>Rajvardhan Popat Sawant</w:t>
      </w:r>
    </w:p>
    <w:p w14:paraId="49EC63A5" w14:textId="69E32CD5" w:rsidR="00F460A8" w:rsidRDefault="00AF71C6">
      <w:pPr>
        <w:pStyle w:val="Heading1"/>
        <w:kinsoku w:val="0"/>
        <w:overflowPunct w:val="0"/>
        <w:spacing w:before="326"/>
        <w:ind w:left="4040" w:right="4038"/>
        <w:jc w:val="center"/>
        <w:rPr>
          <w:color w:val="FFFFFF"/>
          <w:spacing w:val="-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1" locked="0" layoutInCell="0" allowOverlap="1" wp14:anchorId="4B5E8BA5" wp14:editId="1F35B165">
                <wp:simplePos x="0" y="0"/>
                <wp:positionH relativeFrom="page">
                  <wp:posOffset>0</wp:posOffset>
                </wp:positionH>
                <wp:positionV relativeFrom="paragraph">
                  <wp:posOffset>106680</wp:posOffset>
                </wp:positionV>
                <wp:extent cx="7556500" cy="406400"/>
                <wp:effectExtent l="0" t="0" r="0" b="0"/>
                <wp:wrapNone/>
                <wp:docPr id="1389447790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6500" cy="40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5BF892" w14:textId="481D38B2" w:rsidR="00F460A8" w:rsidRDefault="00AF71C6">
                            <w:pPr>
                              <w:widowControl/>
                              <w:autoSpaceDE/>
                              <w:autoSpaceDN/>
                              <w:adjustRightInd/>
                              <w:spacing w:line="640" w:lineRule="atLeas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7C967845" wp14:editId="614FA942">
                                  <wp:extent cx="7559040" cy="403860"/>
                                  <wp:effectExtent l="0" t="0" r="0" b="0"/>
                                  <wp:docPr id="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559040" cy="4038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35BA0AD" w14:textId="77777777" w:rsidR="00F460A8" w:rsidRDefault="00F460A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5E8BA5" id="Rectangle 2" o:spid="_x0000_s1026" style="position:absolute;left:0;text-align:left;margin-left:0;margin-top:8.4pt;width:595pt;height:32pt;z-index:-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" o:allowincell="f" filled="f" stroked="f">
                <v:textbox inset="0,0,0,0">
                  <w:txbxContent>
                    <w:p w14:paraId="005BF892" w14:textId="481D38B2" w:rsidR="00F460A8" w:rsidRDefault="00AF71C6">
                      <w:pPr>
                        <w:widowControl/>
                        <w:autoSpaceDE/>
                        <w:autoSpaceDN/>
                        <w:adjustRightInd/>
                        <w:spacing w:line="640" w:lineRule="atLeas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7C967845" wp14:editId="614FA942">
                            <wp:extent cx="7559040" cy="403860"/>
                            <wp:effectExtent l="0" t="0" r="0" b="0"/>
                            <wp:docPr id="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559040" cy="4038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35BA0AD" w14:textId="77777777" w:rsidR="00F460A8" w:rsidRDefault="00F460A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A575E4">
        <w:rPr>
          <w:color w:val="FFFFFF"/>
        </w:rPr>
        <w:t>Web Developer</w:t>
      </w:r>
    </w:p>
    <w:p w14:paraId="0CB79952" w14:textId="77777777" w:rsidR="00F460A8" w:rsidRDefault="00F460A8">
      <w:pPr>
        <w:pStyle w:val="BodyText"/>
        <w:kinsoku w:val="0"/>
        <w:overflowPunct w:val="0"/>
        <w:spacing w:before="3"/>
        <w:ind w:left="0" w:firstLine="0"/>
        <w:rPr>
          <w:sz w:val="17"/>
          <w:szCs w:val="17"/>
        </w:rPr>
      </w:pPr>
    </w:p>
    <w:p w14:paraId="7A81933C" w14:textId="0A21CCCA" w:rsidR="00F460A8" w:rsidRDefault="00AF71C6">
      <w:pPr>
        <w:pStyle w:val="BodyText"/>
        <w:tabs>
          <w:tab w:val="left" w:pos="2679"/>
          <w:tab w:val="left" w:pos="5382"/>
          <w:tab w:val="left" w:pos="7920"/>
          <w:tab w:val="left" w:pos="10329"/>
        </w:tabs>
        <w:kinsoku w:val="0"/>
        <w:overflowPunct w:val="0"/>
        <w:spacing w:before="120"/>
        <w:ind w:left="115" w:firstLine="0"/>
        <w:rPr>
          <w:b w:val="0"/>
          <w:bCs w:val="0"/>
          <w:color w:val="328EF6"/>
          <w:spacing w:val="-2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052018EE" wp14:editId="7BDDE186">
                <wp:simplePos x="0" y="0"/>
                <wp:positionH relativeFrom="page">
                  <wp:posOffset>0</wp:posOffset>
                </wp:positionH>
                <wp:positionV relativeFrom="paragraph">
                  <wp:posOffset>422275</wp:posOffset>
                </wp:positionV>
                <wp:extent cx="7556500" cy="25400"/>
                <wp:effectExtent l="0" t="0" r="0" b="0"/>
                <wp:wrapNone/>
                <wp:docPr id="1999562858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6500" cy="25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33282D" w14:textId="41E22B83" w:rsidR="00F460A8" w:rsidRDefault="00AF71C6">
                            <w:pPr>
                              <w:widowControl/>
                              <w:autoSpaceDE/>
                              <w:autoSpaceDN/>
                              <w:adjustRightInd/>
                              <w:spacing w:line="40" w:lineRule="atLeas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3390FC62" wp14:editId="71721D7D">
                                  <wp:extent cx="7559040" cy="22860"/>
                                  <wp:effectExtent l="0" t="0" r="0" b="0"/>
                                  <wp:docPr id="4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559040" cy="228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F992150" w14:textId="77777777" w:rsidR="00F460A8" w:rsidRDefault="00F460A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2018EE" id="Rectangle 3" o:spid="_x0000_s1027" style="position:absolute;left:0;text-align:left;margin-left:0;margin-top:33.25pt;width:595pt;height:2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" o:allowincell="f" filled="f" stroked="f">
                <v:textbox inset="0,0,0,0">
                  <w:txbxContent>
                    <w:p w14:paraId="4233282D" w14:textId="41E22B83" w:rsidR="00F460A8" w:rsidRDefault="00AF71C6">
                      <w:pPr>
                        <w:widowControl/>
                        <w:autoSpaceDE/>
                        <w:autoSpaceDN/>
                        <w:adjustRightInd/>
                        <w:spacing w:line="40" w:lineRule="atLeas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3390FC62" wp14:editId="71721D7D">
                            <wp:extent cx="7559040" cy="22860"/>
                            <wp:effectExtent l="0" t="0" r="0" b="0"/>
                            <wp:docPr id="4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559040" cy="228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F992150" w14:textId="77777777" w:rsidR="00F460A8" w:rsidRDefault="00F460A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 wp14:anchorId="3B6909B9" wp14:editId="2ABD8415">
                <wp:simplePos x="0" y="0"/>
                <wp:positionH relativeFrom="page">
                  <wp:posOffset>1600835</wp:posOffset>
                </wp:positionH>
                <wp:positionV relativeFrom="paragraph">
                  <wp:posOffset>105410</wp:posOffset>
                </wp:positionV>
                <wp:extent cx="139700" cy="101600"/>
                <wp:effectExtent l="0" t="0" r="0" b="0"/>
                <wp:wrapNone/>
                <wp:docPr id="182207600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700" cy="10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C276EC" w14:textId="1937D712" w:rsidR="00F460A8" w:rsidRDefault="00AF71C6">
                            <w:pPr>
                              <w:widowControl/>
                              <w:autoSpaceDE/>
                              <w:autoSpaceDN/>
                              <w:adjustRightInd/>
                              <w:spacing w:line="160" w:lineRule="atLeas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5C2F0541" wp14:editId="0DC9FE92">
                                  <wp:extent cx="137160" cy="106680"/>
                                  <wp:effectExtent l="0" t="0" r="0" b="0"/>
                                  <wp:docPr id="6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066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E590F95" w14:textId="77777777" w:rsidR="00F460A8" w:rsidRDefault="00F460A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6909B9" id="Rectangle 4" o:spid="_x0000_s1028" style="position:absolute;left:0;text-align:left;margin-left:126.05pt;margin-top:8.3pt;width:11pt;height:8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" o:allowincell="f" filled="f" stroked="f">
                <v:textbox inset="0,0,0,0">
                  <w:txbxContent>
                    <w:p w14:paraId="3BC276EC" w14:textId="1937D712" w:rsidR="00F460A8" w:rsidRDefault="00AF71C6">
                      <w:pPr>
                        <w:widowControl/>
                        <w:autoSpaceDE/>
                        <w:autoSpaceDN/>
                        <w:adjustRightInd/>
                        <w:spacing w:line="160" w:lineRule="atLeas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5C2F0541" wp14:editId="0DC9FE92">
                            <wp:extent cx="137160" cy="106680"/>
                            <wp:effectExtent l="0" t="0" r="0" b="0"/>
                            <wp:docPr id="6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066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E590F95" w14:textId="77777777" w:rsidR="00F460A8" w:rsidRDefault="00F460A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47A6DEF0" wp14:editId="37E8D384">
                <wp:simplePos x="0" y="0"/>
                <wp:positionH relativeFrom="page">
                  <wp:posOffset>4945380</wp:posOffset>
                </wp:positionH>
                <wp:positionV relativeFrom="paragraph">
                  <wp:posOffset>88900</wp:posOffset>
                </wp:positionV>
                <wp:extent cx="114300" cy="114300"/>
                <wp:effectExtent l="0" t="0" r="0" b="0"/>
                <wp:wrapNone/>
                <wp:docPr id="1733683998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5FED0B" w14:textId="078C4E0A" w:rsidR="00F460A8" w:rsidRDefault="00AF71C6">
                            <w:pPr>
                              <w:widowControl/>
                              <w:autoSpaceDE/>
                              <w:autoSpaceDN/>
                              <w:adjustRightInd/>
                              <w:spacing w:line="180" w:lineRule="atLeas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12E97DA9" wp14:editId="53AF4F91">
                                  <wp:extent cx="114300" cy="114300"/>
                                  <wp:effectExtent l="0" t="0" r="0" b="0"/>
                                  <wp:docPr id="8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4300" cy="114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B156F3F" w14:textId="77777777" w:rsidR="00F460A8" w:rsidRDefault="00F460A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A6DEF0" id="Rectangle 5" o:spid="_x0000_s1029" style="position:absolute;left:0;text-align:left;margin-left:389.4pt;margin-top:7pt;width:9pt;height:9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" o:allowincell="f" filled="f" stroked="f">
                <v:textbox inset="0,0,0,0">
                  <w:txbxContent>
                    <w:p w14:paraId="005FED0B" w14:textId="078C4E0A" w:rsidR="00F460A8" w:rsidRDefault="00AF71C6">
                      <w:pPr>
                        <w:widowControl/>
                        <w:autoSpaceDE/>
                        <w:autoSpaceDN/>
                        <w:adjustRightInd/>
                        <w:spacing w:line="180" w:lineRule="atLeas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12E97DA9" wp14:editId="53AF4F91">
                            <wp:extent cx="114300" cy="114300"/>
                            <wp:effectExtent l="0" t="0" r="0" b="0"/>
                            <wp:docPr id="8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4300" cy="114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B156F3F" w14:textId="77777777" w:rsidR="00F460A8" w:rsidRDefault="00F460A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7C38A22" wp14:editId="6B7A4FAE">
                <wp:simplePos x="0" y="0"/>
                <wp:positionH relativeFrom="page">
                  <wp:posOffset>6470015</wp:posOffset>
                </wp:positionH>
                <wp:positionV relativeFrom="paragraph">
                  <wp:posOffset>97155</wp:posOffset>
                </wp:positionV>
                <wp:extent cx="127000" cy="114300"/>
                <wp:effectExtent l="0" t="0" r="0" b="0"/>
                <wp:wrapNone/>
                <wp:docPr id="538214168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A2080B" w14:textId="6C2F9B69" w:rsidR="00F460A8" w:rsidRDefault="00AF71C6">
                            <w:pPr>
                              <w:widowControl/>
                              <w:autoSpaceDE/>
                              <w:autoSpaceDN/>
                              <w:adjustRightInd/>
                              <w:spacing w:line="180" w:lineRule="atLeas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22867737" wp14:editId="63631BD5">
                                  <wp:extent cx="121920" cy="114300"/>
                                  <wp:effectExtent l="0" t="0" r="0" b="0"/>
                                  <wp:docPr id="10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1920" cy="114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91B4E48" w14:textId="77777777" w:rsidR="00F460A8" w:rsidRDefault="00F460A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C38A22" id="Rectangle 6" o:spid="_x0000_s1030" style="position:absolute;left:0;text-align:left;margin-left:509.45pt;margin-top:7.65pt;width:10pt;height:9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" o:allowincell="f" filled="f" stroked="f">
                <v:textbox inset="0,0,0,0">
                  <w:txbxContent>
                    <w:p w14:paraId="0EA2080B" w14:textId="6C2F9B69" w:rsidR="00F460A8" w:rsidRDefault="00AF71C6">
                      <w:pPr>
                        <w:widowControl/>
                        <w:autoSpaceDE/>
                        <w:autoSpaceDN/>
                        <w:adjustRightInd/>
                        <w:spacing w:line="180" w:lineRule="atLeas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22867737" wp14:editId="63631BD5">
                            <wp:extent cx="121920" cy="114300"/>
                            <wp:effectExtent l="0" t="0" r="0" b="0"/>
                            <wp:docPr id="10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1920" cy="114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91B4E48" w14:textId="77777777" w:rsidR="00F460A8" w:rsidRDefault="00F460A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Times New Roman" w:hAnsi="Times New Roman" w:cs="Times New Roman"/>
          <w:b w:val="0"/>
          <w:bCs w:val="0"/>
          <w:noProof/>
          <w:position w:val="-3"/>
          <w:sz w:val="24"/>
          <w:szCs w:val="24"/>
        </w:rPr>
        <w:drawing>
          <wp:inline distT="0" distB="0" distL="0" distR="0" wp14:anchorId="5397183C" wp14:editId="176FA382">
            <wp:extent cx="144780" cy="137160"/>
            <wp:effectExtent l="0" t="0" r="0" b="0"/>
            <wp:docPr id="1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460A8">
        <w:rPr>
          <w:rFonts w:ascii="Times New Roman" w:hAnsi="Times New Roman" w:cs="Times New Roman"/>
          <w:b w:val="0"/>
          <w:bCs w:val="0"/>
          <w:spacing w:val="80"/>
        </w:rPr>
        <w:t xml:space="preserve"> </w:t>
      </w:r>
      <w:r w:rsidR="00F460A8">
        <w:rPr>
          <w:b w:val="0"/>
          <w:bCs w:val="0"/>
          <w:color w:val="328EF6"/>
          <w:spacing w:val="-2"/>
          <w:sz w:val="21"/>
          <w:szCs w:val="21"/>
        </w:rPr>
        <w:t xml:space="preserve">(+91) </w:t>
      </w:r>
      <w:r w:rsidR="00F460A8">
        <w:rPr>
          <w:b w:val="0"/>
          <w:bCs w:val="0"/>
          <w:color w:val="328EF6"/>
          <w:sz w:val="21"/>
          <w:szCs w:val="21"/>
        </w:rPr>
        <w:t>9</w:t>
      </w:r>
      <w:r w:rsidR="00A575E4">
        <w:rPr>
          <w:b w:val="0"/>
          <w:bCs w:val="0"/>
          <w:color w:val="328EF6"/>
          <w:sz w:val="21"/>
          <w:szCs w:val="21"/>
        </w:rPr>
        <w:t>975620400</w:t>
      </w:r>
      <w:r w:rsidR="00F460A8">
        <w:rPr>
          <w:b w:val="0"/>
          <w:bCs w:val="0"/>
          <w:color w:val="328EF6"/>
          <w:sz w:val="21"/>
          <w:szCs w:val="21"/>
        </w:rPr>
        <w:tab/>
      </w:r>
      <w:hyperlink r:id="rId11" w:history="1">
        <w:r w:rsidR="00A575E4" w:rsidRPr="00D856D8">
          <w:rPr>
            <w:rStyle w:val="Hyperlink"/>
            <w:b w:val="0"/>
            <w:bCs w:val="0"/>
            <w:spacing w:val="-2"/>
            <w:sz w:val="21"/>
            <w:szCs w:val="21"/>
          </w:rPr>
          <w:t>rajsawant2158@gmail.com</w:t>
        </w:r>
        <w:r w:rsidR="00A575E4" w:rsidRPr="00D856D8">
          <w:rPr>
            <w:rStyle w:val="Hyperlink"/>
            <w:b w:val="0"/>
            <w:bCs w:val="0"/>
            <w:sz w:val="21"/>
            <w:szCs w:val="21"/>
          </w:rPr>
          <w:tab/>
        </w:r>
        <w:r w:rsidRPr="00D856D8">
          <w:rPr>
            <w:rStyle w:val="Hyperlink"/>
            <w:b w:val="0"/>
            <w:bCs w:val="0"/>
            <w:noProof/>
            <w:position w:val="-3"/>
            <w:sz w:val="21"/>
            <w:szCs w:val="21"/>
          </w:rPr>
          <w:drawing>
            <wp:inline distT="0" distB="0" distL="0" distR="0" wp14:anchorId="12EDDEBC" wp14:editId="3C74A78C">
              <wp:extent cx="106680" cy="137160"/>
              <wp:effectExtent l="0" t="0" r="0" b="0"/>
              <wp:docPr id="29" name="Picture 1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9"/>
                      <pic:cNvPicPr>
                        <a:picLocks noChangeAspect="1" noChangeArrowheads="1"/>
                      </pic:cNvPicPr>
                    </pic:nvPicPr>
                    <pic:blipFill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06680" cy="137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A575E4" w:rsidRPr="00D856D8">
          <w:rPr>
            <w:rStyle w:val="Hyperlink"/>
            <w:rFonts w:ascii="Times New Roman" w:hAnsi="Times New Roman" w:cs="Times New Roman"/>
            <w:b w:val="0"/>
            <w:bCs w:val="0"/>
            <w:spacing w:val="80"/>
            <w:sz w:val="21"/>
            <w:szCs w:val="21"/>
          </w:rPr>
          <w:t xml:space="preserve"> </w:t>
        </w:r>
      </w:hyperlink>
      <w:r w:rsidR="0071202D">
        <w:rPr>
          <w:b w:val="0"/>
          <w:bCs w:val="0"/>
          <w:color w:val="328EF6"/>
          <w:sz w:val="21"/>
          <w:szCs w:val="21"/>
        </w:rPr>
        <w:t>Pune, Maharashtra</w:t>
      </w:r>
      <w:r w:rsidR="00F460A8">
        <w:rPr>
          <w:b w:val="0"/>
          <w:bCs w:val="0"/>
          <w:color w:val="328EF6"/>
          <w:sz w:val="21"/>
          <w:szCs w:val="21"/>
        </w:rPr>
        <w:tab/>
      </w:r>
      <w:hyperlink r:id="rId13" w:history="1">
        <w:r w:rsidR="00F460A8">
          <w:rPr>
            <w:b w:val="0"/>
            <w:bCs w:val="0"/>
            <w:color w:val="328EF6"/>
            <w:spacing w:val="-2"/>
            <w:sz w:val="21"/>
            <w:szCs w:val="21"/>
          </w:rPr>
          <w:t>R</w:t>
        </w:r>
        <w:r w:rsidR="0071202D">
          <w:rPr>
            <w:b w:val="0"/>
            <w:bCs w:val="0"/>
            <w:color w:val="328EF6"/>
            <w:spacing w:val="-2"/>
            <w:sz w:val="21"/>
            <w:szCs w:val="21"/>
          </w:rPr>
          <w:t>aj’s</w:t>
        </w:r>
        <w:r w:rsidR="00F460A8">
          <w:rPr>
            <w:b w:val="0"/>
            <w:bCs w:val="0"/>
            <w:color w:val="328EF6"/>
            <w:spacing w:val="-7"/>
            <w:sz w:val="21"/>
            <w:szCs w:val="21"/>
          </w:rPr>
          <w:t xml:space="preserve"> </w:t>
        </w:r>
        <w:r w:rsidR="0071202D">
          <w:rPr>
            <w:b w:val="0"/>
            <w:bCs w:val="0"/>
            <w:color w:val="328EF6"/>
            <w:spacing w:val="-2"/>
            <w:sz w:val="21"/>
            <w:szCs w:val="21"/>
          </w:rPr>
          <w:t>LinkedIn</w:t>
        </w:r>
        <w:r w:rsidR="00F460A8">
          <w:rPr>
            <w:b w:val="0"/>
            <w:bCs w:val="0"/>
            <w:color w:val="328EF6"/>
            <w:spacing w:val="-11"/>
            <w:sz w:val="21"/>
            <w:szCs w:val="21"/>
          </w:rPr>
          <w:t xml:space="preserve"> </w:t>
        </w:r>
        <w:r w:rsidR="00F460A8">
          <w:rPr>
            <w:b w:val="0"/>
            <w:bCs w:val="0"/>
            <w:color w:val="328EF6"/>
            <w:spacing w:val="-2"/>
            <w:sz w:val="21"/>
            <w:szCs w:val="21"/>
          </w:rPr>
          <w:t>Profile</w:t>
        </w:r>
      </w:hyperlink>
      <w:r w:rsidR="00F460A8">
        <w:rPr>
          <w:rFonts w:ascii="Times New Roman" w:hAnsi="Times New Roman" w:cs="Times New Roman"/>
          <w:b w:val="0"/>
          <w:bCs w:val="0"/>
          <w:color w:val="328EF6"/>
          <w:sz w:val="21"/>
          <w:szCs w:val="21"/>
        </w:rPr>
        <w:tab/>
      </w:r>
      <w:r w:rsidR="00F460A8">
        <w:rPr>
          <w:b w:val="0"/>
          <w:bCs w:val="0"/>
          <w:color w:val="328EF6"/>
          <w:spacing w:val="-2"/>
          <w:sz w:val="21"/>
          <w:szCs w:val="21"/>
        </w:rPr>
        <w:t>9</w:t>
      </w:r>
      <w:r w:rsidR="00A575E4">
        <w:rPr>
          <w:b w:val="0"/>
          <w:bCs w:val="0"/>
          <w:color w:val="328EF6"/>
          <w:spacing w:val="-2"/>
          <w:sz w:val="21"/>
          <w:szCs w:val="21"/>
        </w:rPr>
        <w:t>975620400</w:t>
      </w:r>
    </w:p>
    <w:p w14:paraId="57FA6AB1" w14:textId="77777777" w:rsidR="00F460A8" w:rsidRDefault="00F460A8">
      <w:pPr>
        <w:pStyle w:val="BodyText"/>
        <w:kinsoku w:val="0"/>
        <w:overflowPunct w:val="0"/>
        <w:spacing w:before="0"/>
        <w:ind w:left="0" w:firstLine="0"/>
        <w:rPr>
          <w:b w:val="0"/>
          <w:bCs w:val="0"/>
        </w:rPr>
      </w:pPr>
    </w:p>
    <w:p w14:paraId="3CDBF8EB" w14:textId="77777777" w:rsidR="00F460A8" w:rsidRDefault="00F460A8">
      <w:pPr>
        <w:pStyle w:val="BodyText"/>
        <w:kinsoku w:val="0"/>
        <w:overflowPunct w:val="0"/>
        <w:spacing w:before="8"/>
        <w:ind w:left="0" w:firstLine="0"/>
        <w:rPr>
          <w:b w:val="0"/>
          <w:bCs w:val="0"/>
          <w:sz w:val="19"/>
          <w:szCs w:val="19"/>
        </w:rPr>
      </w:pPr>
    </w:p>
    <w:p w14:paraId="5DE9296F" w14:textId="77777777" w:rsidR="00F460A8" w:rsidRDefault="00F460A8">
      <w:pPr>
        <w:pStyle w:val="Heading1"/>
        <w:kinsoku w:val="0"/>
        <w:overflowPunct w:val="0"/>
        <w:spacing w:before="127"/>
        <w:rPr>
          <w:spacing w:val="-5"/>
        </w:rPr>
      </w:pPr>
      <w:r>
        <w:t>ABOUT</w:t>
      </w:r>
      <w:r>
        <w:rPr>
          <w:spacing w:val="27"/>
        </w:rPr>
        <w:t xml:space="preserve"> </w:t>
      </w:r>
      <w:r>
        <w:rPr>
          <w:spacing w:val="-5"/>
        </w:rPr>
        <w:t>ME</w:t>
      </w:r>
    </w:p>
    <w:p w14:paraId="54E76DE6" w14:textId="15494652" w:rsidR="00F460A8" w:rsidRDefault="00F460A8">
      <w:pPr>
        <w:pStyle w:val="BodyText"/>
        <w:kinsoku w:val="0"/>
        <w:overflowPunct w:val="0"/>
        <w:spacing w:before="205" w:line="338" w:lineRule="auto"/>
        <w:ind w:left="366" w:right="334" w:firstLine="0"/>
        <w:rPr>
          <w:b w:val="0"/>
          <w:bCs w:val="0"/>
        </w:rPr>
      </w:pPr>
      <w:r>
        <w:rPr>
          <w:b w:val="0"/>
          <w:bCs w:val="0"/>
          <w:spacing w:val="-2"/>
        </w:rPr>
        <w:t>Results-driven IT</w:t>
      </w:r>
      <w:r>
        <w:rPr>
          <w:b w:val="0"/>
          <w:bCs w:val="0"/>
          <w:spacing w:val="-5"/>
        </w:rPr>
        <w:t xml:space="preserve"> </w:t>
      </w:r>
      <w:r>
        <w:rPr>
          <w:b w:val="0"/>
          <w:bCs w:val="0"/>
          <w:spacing w:val="-2"/>
        </w:rPr>
        <w:t>professional with notable</w:t>
      </w:r>
      <w:r>
        <w:rPr>
          <w:b w:val="0"/>
          <w:bCs w:val="0"/>
          <w:spacing w:val="-7"/>
        </w:rPr>
        <w:t xml:space="preserve"> </w:t>
      </w:r>
      <w:r>
        <w:rPr>
          <w:b w:val="0"/>
          <w:bCs w:val="0"/>
          <w:spacing w:val="-2"/>
        </w:rPr>
        <w:t>success in planning,</w:t>
      </w:r>
      <w:r>
        <w:rPr>
          <w:b w:val="0"/>
          <w:bCs w:val="0"/>
          <w:spacing w:val="-3"/>
        </w:rPr>
        <w:t xml:space="preserve"> </w:t>
      </w:r>
      <w:r>
        <w:rPr>
          <w:b w:val="0"/>
          <w:bCs w:val="0"/>
          <w:spacing w:val="-2"/>
        </w:rPr>
        <w:t>analysis,</w:t>
      </w:r>
      <w:r>
        <w:rPr>
          <w:b w:val="0"/>
          <w:bCs w:val="0"/>
          <w:spacing w:val="-3"/>
        </w:rPr>
        <w:t xml:space="preserve"> </w:t>
      </w:r>
      <w:r>
        <w:rPr>
          <w:b w:val="0"/>
          <w:bCs w:val="0"/>
          <w:spacing w:val="-2"/>
        </w:rPr>
        <w:t xml:space="preserve">and implementation of </w:t>
      </w:r>
      <w:r w:rsidR="004F2799">
        <w:rPr>
          <w:b w:val="0"/>
          <w:bCs w:val="0"/>
          <w:spacing w:val="-2"/>
        </w:rPr>
        <w:t>Web</w:t>
      </w:r>
      <w:r w:rsidR="007E2899">
        <w:rPr>
          <w:b w:val="0"/>
          <w:bCs w:val="0"/>
          <w:spacing w:val="-2"/>
        </w:rPr>
        <w:t xml:space="preserve"> Development</w:t>
      </w:r>
      <w:r>
        <w:rPr>
          <w:b w:val="0"/>
          <w:bCs w:val="0"/>
          <w:spacing w:val="-2"/>
        </w:rPr>
        <w:t>.</w:t>
      </w:r>
      <w:r>
        <w:rPr>
          <w:b w:val="0"/>
          <w:bCs w:val="0"/>
          <w:spacing w:val="-4"/>
        </w:rPr>
        <w:t xml:space="preserve"> </w:t>
      </w:r>
      <w:r>
        <w:rPr>
          <w:b w:val="0"/>
          <w:bCs w:val="0"/>
          <w:spacing w:val="-2"/>
        </w:rPr>
        <w:t>Certified in C</w:t>
      </w:r>
      <w:r w:rsidR="007E2899">
        <w:rPr>
          <w:b w:val="0"/>
          <w:bCs w:val="0"/>
          <w:spacing w:val="-2"/>
        </w:rPr>
        <w:t>, C++, HTML5, CSS3, JavaScript, Java</w:t>
      </w:r>
      <w:r>
        <w:rPr>
          <w:b w:val="0"/>
          <w:bCs w:val="0"/>
        </w:rPr>
        <w:t>.</w:t>
      </w:r>
      <w:r>
        <w:rPr>
          <w:b w:val="0"/>
          <w:bCs w:val="0"/>
          <w:spacing w:val="-11"/>
        </w:rPr>
        <w:t xml:space="preserve"> </w:t>
      </w:r>
      <w:r w:rsidR="004F2799">
        <w:rPr>
          <w:b w:val="0"/>
          <w:bCs w:val="0"/>
          <w:spacing w:val="-11"/>
        </w:rPr>
        <w:t xml:space="preserve"> </w:t>
      </w:r>
      <w:r w:rsidR="004F2799">
        <w:rPr>
          <w:b w:val="0"/>
          <w:bCs w:val="0"/>
        </w:rPr>
        <w:t>Web Development</w:t>
      </w:r>
      <w:r>
        <w:rPr>
          <w:b w:val="0"/>
          <w:bCs w:val="0"/>
          <w:spacing w:val="-8"/>
        </w:rPr>
        <w:t xml:space="preserve"> </w:t>
      </w:r>
      <w:r>
        <w:rPr>
          <w:b w:val="0"/>
          <w:bCs w:val="0"/>
        </w:rPr>
        <w:t>Specialist</w:t>
      </w:r>
      <w:r>
        <w:rPr>
          <w:b w:val="0"/>
          <w:bCs w:val="0"/>
          <w:spacing w:val="-12"/>
        </w:rPr>
        <w:t xml:space="preserve"> </w:t>
      </w:r>
      <w:r>
        <w:rPr>
          <w:b w:val="0"/>
          <w:bCs w:val="0"/>
        </w:rPr>
        <w:t>with</w:t>
      </w:r>
      <w:r>
        <w:rPr>
          <w:b w:val="0"/>
          <w:bCs w:val="0"/>
          <w:spacing w:val="-8"/>
        </w:rPr>
        <w:t xml:space="preserve"> </w:t>
      </w:r>
      <w:r>
        <w:rPr>
          <w:b w:val="0"/>
          <w:bCs w:val="0"/>
        </w:rPr>
        <w:t>a</w:t>
      </w:r>
      <w:r>
        <w:rPr>
          <w:b w:val="0"/>
          <w:bCs w:val="0"/>
          <w:spacing w:val="-12"/>
        </w:rPr>
        <w:t xml:space="preserve"> </w:t>
      </w:r>
      <w:r>
        <w:rPr>
          <w:b w:val="0"/>
          <w:bCs w:val="0"/>
        </w:rPr>
        <w:t>passion</w:t>
      </w:r>
      <w:r>
        <w:rPr>
          <w:b w:val="0"/>
          <w:bCs w:val="0"/>
          <w:spacing w:val="-8"/>
        </w:rPr>
        <w:t xml:space="preserve"> </w:t>
      </w:r>
      <w:r>
        <w:rPr>
          <w:b w:val="0"/>
          <w:bCs w:val="0"/>
        </w:rPr>
        <w:t>for</w:t>
      </w:r>
      <w:r w:rsidR="004F2799">
        <w:rPr>
          <w:b w:val="0"/>
          <w:bCs w:val="0"/>
          <w:spacing w:val="-4"/>
        </w:rPr>
        <w:t xml:space="preserve"> development</w:t>
      </w:r>
      <w:r>
        <w:rPr>
          <w:b w:val="0"/>
          <w:bCs w:val="0"/>
          <w:spacing w:val="-12"/>
        </w:rPr>
        <w:t xml:space="preserve"> </w:t>
      </w:r>
      <w:r>
        <w:rPr>
          <w:b w:val="0"/>
          <w:bCs w:val="0"/>
        </w:rPr>
        <w:t>plans</w:t>
      </w:r>
      <w:r>
        <w:rPr>
          <w:b w:val="0"/>
          <w:bCs w:val="0"/>
          <w:spacing w:val="-10"/>
        </w:rPr>
        <w:t xml:space="preserve"> </w:t>
      </w:r>
      <w:r>
        <w:rPr>
          <w:b w:val="0"/>
          <w:bCs w:val="0"/>
        </w:rPr>
        <w:t>and</w:t>
      </w:r>
      <w:r>
        <w:rPr>
          <w:b w:val="0"/>
          <w:bCs w:val="0"/>
          <w:spacing w:val="-8"/>
        </w:rPr>
        <w:t xml:space="preserve"> </w:t>
      </w:r>
      <w:r>
        <w:rPr>
          <w:b w:val="0"/>
          <w:bCs w:val="0"/>
        </w:rPr>
        <w:t>processes</w:t>
      </w:r>
      <w:r>
        <w:rPr>
          <w:b w:val="0"/>
          <w:bCs w:val="0"/>
          <w:spacing w:val="-11"/>
        </w:rPr>
        <w:t xml:space="preserve"> </w:t>
      </w:r>
      <w:r>
        <w:rPr>
          <w:b w:val="0"/>
          <w:bCs w:val="0"/>
        </w:rPr>
        <w:t xml:space="preserve">with </w:t>
      </w:r>
      <w:r w:rsidR="004F2799">
        <w:rPr>
          <w:b w:val="0"/>
          <w:bCs w:val="0"/>
          <w:spacing w:val="-2"/>
        </w:rPr>
        <w:t>their</w:t>
      </w:r>
      <w:r>
        <w:rPr>
          <w:b w:val="0"/>
          <w:bCs w:val="0"/>
          <w:spacing w:val="-3"/>
        </w:rPr>
        <w:t xml:space="preserve"> </w:t>
      </w:r>
      <w:r>
        <w:rPr>
          <w:b w:val="0"/>
          <w:bCs w:val="0"/>
          <w:spacing w:val="-2"/>
        </w:rPr>
        <w:t>standards</w:t>
      </w:r>
      <w:r>
        <w:rPr>
          <w:b w:val="0"/>
          <w:bCs w:val="0"/>
          <w:spacing w:val="-6"/>
        </w:rPr>
        <w:t xml:space="preserve"> </w:t>
      </w:r>
      <w:r>
        <w:rPr>
          <w:b w:val="0"/>
          <w:bCs w:val="0"/>
          <w:spacing w:val="-2"/>
        </w:rPr>
        <w:t>and</w:t>
      </w:r>
      <w:r>
        <w:rPr>
          <w:b w:val="0"/>
          <w:bCs w:val="0"/>
          <w:spacing w:val="-3"/>
        </w:rPr>
        <w:t xml:space="preserve"> </w:t>
      </w:r>
      <w:r>
        <w:rPr>
          <w:b w:val="0"/>
          <w:bCs w:val="0"/>
          <w:spacing w:val="-2"/>
        </w:rPr>
        <w:t>business</w:t>
      </w:r>
      <w:r>
        <w:rPr>
          <w:b w:val="0"/>
          <w:bCs w:val="0"/>
          <w:spacing w:val="-6"/>
        </w:rPr>
        <w:t xml:space="preserve"> </w:t>
      </w:r>
      <w:r>
        <w:rPr>
          <w:b w:val="0"/>
          <w:bCs w:val="0"/>
          <w:spacing w:val="-2"/>
        </w:rPr>
        <w:t>goals.</w:t>
      </w:r>
      <w:r>
        <w:rPr>
          <w:b w:val="0"/>
          <w:bCs w:val="0"/>
          <w:spacing w:val="-9"/>
        </w:rPr>
        <w:t xml:space="preserve"> </w:t>
      </w:r>
      <w:r>
        <w:rPr>
          <w:b w:val="0"/>
          <w:bCs w:val="0"/>
          <w:spacing w:val="-2"/>
        </w:rPr>
        <w:t>Experienced</w:t>
      </w:r>
      <w:r>
        <w:rPr>
          <w:b w:val="0"/>
          <w:bCs w:val="0"/>
          <w:spacing w:val="-3"/>
        </w:rPr>
        <w:t xml:space="preserve"> </w:t>
      </w:r>
      <w:r>
        <w:rPr>
          <w:b w:val="0"/>
          <w:bCs w:val="0"/>
          <w:spacing w:val="-2"/>
        </w:rPr>
        <w:t>in</w:t>
      </w:r>
      <w:r>
        <w:rPr>
          <w:b w:val="0"/>
          <w:bCs w:val="0"/>
          <w:spacing w:val="-3"/>
        </w:rPr>
        <w:t xml:space="preserve"> </w:t>
      </w:r>
      <w:r>
        <w:rPr>
          <w:b w:val="0"/>
          <w:bCs w:val="0"/>
          <w:spacing w:val="-2"/>
        </w:rPr>
        <w:t>developing</w:t>
      </w:r>
      <w:r>
        <w:rPr>
          <w:b w:val="0"/>
          <w:bCs w:val="0"/>
          <w:spacing w:val="-7"/>
        </w:rPr>
        <w:t xml:space="preserve"> </w:t>
      </w:r>
      <w:r>
        <w:rPr>
          <w:b w:val="0"/>
          <w:bCs w:val="0"/>
          <w:spacing w:val="-2"/>
        </w:rPr>
        <w:t>and</w:t>
      </w:r>
      <w:r>
        <w:rPr>
          <w:b w:val="0"/>
          <w:bCs w:val="0"/>
          <w:spacing w:val="-3"/>
        </w:rPr>
        <w:t xml:space="preserve"> </w:t>
      </w:r>
      <w:r>
        <w:rPr>
          <w:b w:val="0"/>
          <w:bCs w:val="0"/>
          <w:spacing w:val="-2"/>
        </w:rPr>
        <w:t>testing</w:t>
      </w:r>
      <w:r>
        <w:rPr>
          <w:b w:val="0"/>
          <w:bCs w:val="0"/>
          <w:spacing w:val="-7"/>
        </w:rPr>
        <w:t xml:space="preserve"> </w:t>
      </w:r>
      <w:r w:rsidR="004F2799">
        <w:rPr>
          <w:b w:val="0"/>
          <w:bCs w:val="0"/>
          <w:spacing w:val="-2"/>
        </w:rPr>
        <w:t>Websites</w:t>
      </w:r>
      <w:r w:rsidR="004F2799">
        <w:rPr>
          <w:b w:val="0"/>
          <w:bCs w:val="0"/>
          <w:spacing w:val="-6"/>
        </w:rPr>
        <w:t>.</w:t>
      </w:r>
      <w:r>
        <w:rPr>
          <w:b w:val="0"/>
          <w:bCs w:val="0"/>
          <w:spacing w:val="-9"/>
        </w:rPr>
        <w:t xml:space="preserve"> </w:t>
      </w:r>
      <w:r>
        <w:rPr>
          <w:b w:val="0"/>
          <w:bCs w:val="0"/>
          <w:spacing w:val="-2"/>
        </w:rPr>
        <w:t>Skilled</w:t>
      </w:r>
      <w:r>
        <w:rPr>
          <w:b w:val="0"/>
          <w:bCs w:val="0"/>
          <w:spacing w:val="-3"/>
        </w:rPr>
        <w:t xml:space="preserve"> </w:t>
      </w:r>
      <w:r>
        <w:rPr>
          <w:b w:val="0"/>
          <w:bCs w:val="0"/>
          <w:spacing w:val="-2"/>
        </w:rPr>
        <w:t xml:space="preserve">in </w:t>
      </w:r>
      <w:r>
        <w:rPr>
          <w:b w:val="0"/>
          <w:bCs w:val="0"/>
        </w:rPr>
        <w:t>conducting</w:t>
      </w:r>
      <w:r>
        <w:rPr>
          <w:b w:val="0"/>
          <w:bCs w:val="0"/>
          <w:spacing w:val="-12"/>
        </w:rPr>
        <w:t xml:space="preserve"> </w:t>
      </w:r>
      <w:r w:rsidR="004F2799">
        <w:rPr>
          <w:b w:val="0"/>
          <w:bCs w:val="0"/>
        </w:rPr>
        <w:t>Development Plan</w:t>
      </w:r>
      <w:r>
        <w:rPr>
          <w:b w:val="0"/>
          <w:bCs w:val="0"/>
        </w:rPr>
        <w:t>,</w:t>
      </w:r>
      <w:r>
        <w:rPr>
          <w:b w:val="0"/>
          <w:bCs w:val="0"/>
          <w:spacing w:val="-11"/>
        </w:rPr>
        <w:t xml:space="preserve"> </w:t>
      </w:r>
      <w:r>
        <w:rPr>
          <w:b w:val="0"/>
          <w:bCs w:val="0"/>
        </w:rPr>
        <w:t>identifying</w:t>
      </w:r>
      <w:r>
        <w:rPr>
          <w:b w:val="0"/>
          <w:bCs w:val="0"/>
          <w:spacing w:val="-12"/>
        </w:rPr>
        <w:t xml:space="preserve"> </w:t>
      </w:r>
      <w:r w:rsidR="004F2799">
        <w:rPr>
          <w:b w:val="0"/>
          <w:bCs w:val="0"/>
        </w:rPr>
        <w:t>Bugs and errors</w:t>
      </w:r>
      <w:r>
        <w:rPr>
          <w:b w:val="0"/>
          <w:bCs w:val="0"/>
        </w:rPr>
        <w:t>,</w:t>
      </w:r>
      <w:r>
        <w:rPr>
          <w:b w:val="0"/>
          <w:bCs w:val="0"/>
          <w:spacing w:val="-11"/>
        </w:rPr>
        <w:t xml:space="preserve"> </w:t>
      </w:r>
      <w:r>
        <w:rPr>
          <w:b w:val="0"/>
          <w:bCs w:val="0"/>
        </w:rPr>
        <w:t>and</w:t>
      </w:r>
      <w:r>
        <w:rPr>
          <w:b w:val="0"/>
          <w:bCs w:val="0"/>
          <w:spacing w:val="-11"/>
        </w:rPr>
        <w:t xml:space="preserve"> </w:t>
      </w:r>
      <w:r>
        <w:rPr>
          <w:b w:val="0"/>
          <w:bCs w:val="0"/>
        </w:rPr>
        <w:t>providing</w:t>
      </w:r>
      <w:r>
        <w:rPr>
          <w:b w:val="0"/>
          <w:bCs w:val="0"/>
          <w:spacing w:val="-12"/>
        </w:rPr>
        <w:t xml:space="preserve"> </w:t>
      </w:r>
      <w:r w:rsidR="004F2799">
        <w:rPr>
          <w:b w:val="0"/>
          <w:bCs w:val="0"/>
        </w:rPr>
        <w:t>Smooth and satisfying Web Application</w:t>
      </w:r>
      <w:r>
        <w:rPr>
          <w:b w:val="0"/>
          <w:bCs w:val="0"/>
        </w:rPr>
        <w:t>.</w:t>
      </w:r>
    </w:p>
    <w:p w14:paraId="4D7003F2" w14:textId="6E8913B5" w:rsidR="00F460A8" w:rsidRDefault="00F460A8">
      <w:pPr>
        <w:pStyle w:val="BodyText"/>
        <w:kinsoku w:val="0"/>
        <w:overflowPunct w:val="0"/>
        <w:spacing w:before="4" w:line="338" w:lineRule="auto"/>
        <w:ind w:left="366" w:right="334" w:firstLine="0"/>
        <w:rPr>
          <w:b w:val="0"/>
          <w:bCs w:val="0"/>
          <w:spacing w:val="-2"/>
        </w:rPr>
      </w:pPr>
      <w:r>
        <w:rPr>
          <w:b w:val="0"/>
          <w:bCs w:val="0"/>
          <w:spacing w:val="-2"/>
        </w:rPr>
        <w:t>Proficient</w:t>
      </w:r>
      <w:r>
        <w:rPr>
          <w:b w:val="0"/>
          <w:bCs w:val="0"/>
          <w:spacing w:val="-9"/>
        </w:rPr>
        <w:t xml:space="preserve"> </w:t>
      </w:r>
      <w:r>
        <w:rPr>
          <w:b w:val="0"/>
          <w:bCs w:val="0"/>
          <w:spacing w:val="-2"/>
        </w:rPr>
        <w:t xml:space="preserve">in </w:t>
      </w:r>
      <w:r w:rsidR="004F2799">
        <w:rPr>
          <w:b w:val="0"/>
          <w:bCs w:val="0"/>
          <w:spacing w:val="-2"/>
        </w:rPr>
        <w:t>JavaScript</w:t>
      </w:r>
      <w:r>
        <w:rPr>
          <w:b w:val="0"/>
          <w:bCs w:val="0"/>
          <w:spacing w:val="-2"/>
        </w:rPr>
        <w:t>,</w:t>
      </w:r>
      <w:r>
        <w:rPr>
          <w:b w:val="0"/>
          <w:bCs w:val="0"/>
          <w:spacing w:val="-6"/>
        </w:rPr>
        <w:t xml:space="preserve"> </w:t>
      </w:r>
      <w:r w:rsidR="004F2799">
        <w:rPr>
          <w:b w:val="0"/>
          <w:bCs w:val="0"/>
          <w:spacing w:val="-2"/>
        </w:rPr>
        <w:t>HTML, CSS, Java</w:t>
      </w:r>
      <w:r>
        <w:rPr>
          <w:b w:val="0"/>
          <w:bCs w:val="0"/>
          <w:spacing w:val="-6"/>
        </w:rPr>
        <w:t xml:space="preserve"> </w:t>
      </w:r>
      <w:r>
        <w:rPr>
          <w:b w:val="0"/>
          <w:bCs w:val="0"/>
          <w:spacing w:val="-2"/>
        </w:rPr>
        <w:t xml:space="preserve">and </w:t>
      </w:r>
      <w:r w:rsidR="004F2799">
        <w:rPr>
          <w:b w:val="0"/>
          <w:bCs w:val="0"/>
          <w:spacing w:val="-2"/>
        </w:rPr>
        <w:t>Angular</w:t>
      </w:r>
      <w:r>
        <w:rPr>
          <w:b w:val="0"/>
          <w:bCs w:val="0"/>
          <w:spacing w:val="-2"/>
        </w:rPr>
        <w:t>.</w:t>
      </w:r>
      <w:r>
        <w:rPr>
          <w:b w:val="0"/>
          <w:bCs w:val="0"/>
          <w:spacing w:val="-7"/>
        </w:rPr>
        <w:t xml:space="preserve"> </w:t>
      </w:r>
      <w:r>
        <w:rPr>
          <w:b w:val="0"/>
          <w:bCs w:val="0"/>
          <w:spacing w:val="-2"/>
        </w:rPr>
        <w:t>Strong</w:t>
      </w:r>
      <w:r>
        <w:rPr>
          <w:b w:val="0"/>
          <w:bCs w:val="0"/>
          <w:spacing w:val="-5"/>
        </w:rPr>
        <w:t xml:space="preserve"> </w:t>
      </w:r>
      <w:r>
        <w:rPr>
          <w:b w:val="0"/>
          <w:bCs w:val="0"/>
          <w:spacing w:val="-2"/>
        </w:rPr>
        <w:t>team</w:t>
      </w:r>
      <w:r>
        <w:rPr>
          <w:b w:val="0"/>
          <w:bCs w:val="0"/>
          <w:spacing w:val="-10"/>
        </w:rPr>
        <w:t xml:space="preserve"> </w:t>
      </w:r>
      <w:r>
        <w:rPr>
          <w:b w:val="0"/>
          <w:bCs w:val="0"/>
          <w:spacing w:val="-2"/>
        </w:rPr>
        <w:t>player</w:t>
      </w:r>
      <w:r>
        <w:rPr>
          <w:b w:val="0"/>
          <w:bCs w:val="0"/>
        </w:rPr>
        <w:t xml:space="preserve"> </w:t>
      </w:r>
      <w:r>
        <w:rPr>
          <w:b w:val="0"/>
          <w:bCs w:val="0"/>
          <w:spacing w:val="-2"/>
        </w:rPr>
        <w:t>with excellent</w:t>
      </w:r>
      <w:r>
        <w:rPr>
          <w:b w:val="0"/>
          <w:bCs w:val="0"/>
          <w:spacing w:val="-8"/>
        </w:rPr>
        <w:t xml:space="preserve"> </w:t>
      </w:r>
      <w:r>
        <w:rPr>
          <w:b w:val="0"/>
          <w:bCs w:val="0"/>
          <w:spacing w:val="-2"/>
        </w:rPr>
        <w:t>problem-solving</w:t>
      </w:r>
      <w:r>
        <w:rPr>
          <w:b w:val="0"/>
          <w:bCs w:val="0"/>
          <w:spacing w:val="-5"/>
        </w:rPr>
        <w:t xml:space="preserve"> </w:t>
      </w:r>
      <w:r>
        <w:rPr>
          <w:b w:val="0"/>
          <w:bCs w:val="0"/>
          <w:spacing w:val="-2"/>
        </w:rPr>
        <w:t>and communication skills.</w:t>
      </w:r>
    </w:p>
    <w:p w14:paraId="5D542A43" w14:textId="54E8B80B" w:rsidR="00F460A8" w:rsidRDefault="00AF71C6">
      <w:pPr>
        <w:pStyle w:val="BodyText"/>
        <w:kinsoku w:val="0"/>
        <w:overflowPunct w:val="0"/>
        <w:spacing w:before="5"/>
        <w:ind w:left="0" w:firstLine="0"/>
        <w:rPr>
          <w:b w:val="0"/>
          <w:bCs w:val="0"/>
          <w:sz w:val="6"/>
          <w:szCs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2096" behindDoc="0" locked="0" layoutInCell="0" allowOverlap="1" wp14:anchorId="49C4EA71" wp14:editId="271E6A82">
                <wp:simplePos x="0" y="0"/>
                <wp:positionH relativeFrom="page">
                  <wp:posOffset>361950</wp:posOffset>
                </wp:positionH>
                <wp:positionV relativeFrom="paragraph">
                  <wp:posOffset>64770</wp:posOffset>
                </wp:positionV>
                <wp:extent cx="6832600" cy="50800"/>
                <wp:effectExtent l="0" t="0" r="0" b="0"/>
                <wp:wrapTopAndBottom/>
                <wp:docPr id="1077112680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2600" cy="50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083466" w14:textId="27315792" w:rsidR="00F460A8" w:rsidRDefault="00AF71C6">
                            <w:pPr>
                              <w:widowControl/>
                              <w:autoSpaceDE/>
                              <w:autoSpaceDN/>
                              <w:adjustRightInd/>
                              <w:spacing w:line="80" w:lineRule="atLeas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1B984303" wp14:editId="09DE10A6">
                                  <wp:extent cx="6835140" cy="45720"/>
                                  <wp:effectExtent l="0" t="0" r="0" b="0"/>
                                  <wp:docPr id="34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835140" cy="457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ECF2623" w14:textId="77777777" w:rsidR="00F460A8" w:rsidRDefault="00F460A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C4EA71" id="Rectangle 7" o:spid="_x0000_s1031" style="position:absolute;margin-left:28.5pt;margin-top:5.1pt;width:538pt;height:4pt;z-index: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" o:allowincell="f" filled="f" stroked="f">
                <v:textbox inset="0,0,0,0">
                  <w:txbxContent>
                    <w:p w14:paraId="6D083466" w14:textId="27315792" w:rsidR="00F460A8" w:rsidRDefault="00AF71C6">
                      <w:pPr>
                        <w:widowControl/>
                        <w:autoSpaceDE/>
                        <w:autoSpaceDN/>
                        <w:adjustRightInd/>
                        <w:spacing w:line="80" w:lineRule="atLeas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1B984303" wp14:editId="09DE10A6">
                            <wp:extent cx="6835140" cy="45720"/>
                            <wp:effectExtent l="0" t="0" r="0" b="0"/>
                            <wp:docPr id="34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835140" cy="457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ECF2623" w14:textId="77777777" w:rsidR="00F460A8" w:rsidRDefault="00F460A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 anchorx="page"/>
              </v:rect>
            </w:pict>
          </mc:Fallback>
        </mc:AlternateContent>
      </w:r>
    </w:p>
    <w:p w14:paraId="00E633E5" w14:textId="77777777" w:rsidR="00F460A8" w:rsidRDefault="00F460A8">
      <w:pPr>
        <w:pStyle w:val="BodyText"/>
        <w:kinsoku w:val="0"/>
        <w:overflowPunct w:val="0"/>
        <w:spacing w:before="8"/>
        <w:ind w:left="0" w:firstLine="0"/>
        <w:rPr>
          <w:b w:val="0"/>
          <w:bCs w:val="0"/>
          <w:sz w:val="5"/>
          <w:szCs w:val="5"/>
        </w:rPr>
      </w:pPr>
    </w:p>
    <w:p w14:paraId="1A618CB8" w14:textId="77777777" w:rsidR="00F460A8" w:rsidRDefault="00F460A8">
      <w:pPr>
        <w:pStyle w:val="BodyText"/>
        <w:kinsoku w:val="0"/>
        <w:overflowPunct w:val="0"/>
        <w:spacing w:before="8"/>
        <w:ind w:left="0" w:firstLine="0"/>
        <w:rPr>
          <w:b w:val="0"/>
          <w:bCs w:val="0"/>
          <w:sz w:val="5"/>
          <w:szCs w:val="5"/>
        </w:rPr>
        <w:sectPr w:rsidR="00F460A8">
          <w:type w:val="continuous"/>
          <w:pgSz w:w="11900" w:h="16840"/>
          <w:pgMar w:top="440" w:right="200" w:bottom="280" w:left="200" w:header="720" w:footer="720" w:gutter="0"/>
          <w:cols w:space="720"/>
          <w:noEndnote/>
        </w:sectPr>
      </w:pPr>
    </w:p>
    <w:p w14:paraId="2B602EFC" w14:textId="77777777" w:rsidR="00F460A8" w:rsidRDefault="00F460A8">
      <w:pPr>
        <w:pStyle w:val="Heading1"/>
        <w:kinsoku w:val="0"/>
        <w:overflowPunct w:val="0"/>
        <w:rPr>
          <w:spacing w:val="-2"/>
        </w:rPr>
      </w:pPr>
      <w:r>
        <w:rPr>
          <w:spacing w:val="-2"/>
        </w:rPr>
        <w:t>INTERNSHIPS</w:t>
      </w:r>
    </w:p>
    <w:p w14:paraId="23F74B1C" w14:textId="77777777" w:rsidR="00F460A8" w:rsidRDefault="00F460A8">
      <w:pPr>
        <w:pStyle w:val="Heading2"/>
        <w:kinsoku w:val="0"/>
        <w:overflowPunct w:val="0"/>
        <w:spacing w:before="192"/>
        <w:rPr>
          <w:spacing w:val="-4"/>
        </w:rPr>
      </w:pPr>
      <w:r>
        <w:rPr>
          <w:spacing w:val="-4"/>
        </w:rPr>
        <w:t>Software</w:t>
      </w:r>
      <w:r>
        <w:t xml:space="preserve"> </w:t>
      </w:r>
      <w:r>
        <w:rPr>
          <w:spacing w:val="-4"/>
        </w:rPr>
        <w:t>Engineer</w:t>
      </w:r>
      <w:r>
        <w:rPr>
          <w:spacing w:val="-10"/>
        </w:rPr>
        <w:t xml:space="preserve"> </w:t>
      </w:r>
      <w:r>
        <w:rPr>
          <w:spacing w:val="-4"/>
        </w:rPr>
        <w:t>Trainee</w:t>
      </w:r>
    </w:p>
    <w:p w14:paraId="61092CED" w14:textId="77777777" w:rsidR="00F460A8" w:rsidRDefault="00F460A8">
      <w:pPr>
        <w:pStyle w:val="BodyText"/>
        <w:kinsoku w:val="0"/>
        <w:overflowPunct w:val="0"/>
        <w:spacing w:before="0"/>
        <w:ind w:left="0" w:firstLine="0"/>
        <w:rPr>
          <w:sz w:val="30"/>
          <w:szCs w:val="30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br w:type="column"/>
      </w:r>
    </w:p>
    <w:p w14:paraId="380D67B0" w14:textId="7FCF4BBF" w:rsidR="00F460A8" w:rsidRDefault="007E2899">
      <w:pPr>
        <w:pStyle w:val="BodyText"/>
        <w:kinsoku w:val="0"/>
        <w:overflowPunct w:val="0"/>
        <w:spacing w:before="216"/>
        <w:ind w:left="381" w:firstLine="0"/>
        <w:rPr>
          <w:b w:val="0"/>
          <w:bCs w:val="0"/>
          <w:spacing w:val="-5"/>
          <w:sz w:val="23"/>
          <w:szCs w:val="23"/>
        </w:rPr>
      </w:pPr>
      <w:r>
        <w:rPr>
          <w:b w:val="0"/>
          <w:bCs w:val="0"/>
          <w:spacing w:val="-4"/>
          <w:sz w:val="23"/>
          <w:szCs w:val="23"/>
        </w:rPr>
        <w:t>Jan</w:t>
      </w:r>
      <w:r w:rsidR="00F460A8">
        <w:rPr>
          <w:b w:val="0"/>
          <w:bCs w:val="0"/>
          <w:spacing w:val="-9"/>
          <w:sz w:val="23"/>
          <w:szCs w:val="23"/>
        </w:rPr>
        <w:t xml:space="preserve"> </w:t>
      </w:r>
      <w:r w:rsidR="00F460A8">
        <w:rPr>
          <w:b w:val="0"/>
          <w:bCs w:val="0"/>
          <w:spacing w:val="-5"/>
          <w:sz w:val="23"/>
          <w:szCs w:val="23"/>
        </w:rPr>
        <w:t>'22</w:t>
      </w:r>
    </w:p>
    <w:p w14:paraId="754F962A" w14:textId="77777777" w:rsidR="00F460A8" w:rsidRDefault="00F460A8">
      <w:pPr>
        <w:pStyle w:val="BodyText"/>
        <w:kinsoku w:val="0"/>
        <w:overflowPunct w:val="0"/>
        <w:spacing w:before="3"/>
        <w:ind w:left="0" w:firstLine="0"/>
        <w:rPr>
          <w:b w:val="0"/>
          <w:bCs w:val="0"/>
          <w:sz w:val="47"/>
          <w:szCs w:val="47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br w:type="column"/>
      </w:r>
    </w:p>
    <w:p w14:paraId="0940B130" w14:textId="058FD7E6" w:rsidR="00F460A8" w:rsidRDefault="007E2899">
      <w:pPr>
        <w:pStyle w:val="ListParagraph"/>
        <w:numPr>
          <w:ilvl w:val="0"/>
          <w:numId w:val="3"/>
        </w:numPr>
        <w:tabs>
          <w:tab w:val="left" w:pos="237"/>
        </w:tabs>
        <w:kinsoku w:val="0"/>
        <w:overflowPunct w:val="0"/>
        <w:spacing w:before="0"/>
        <w:ind w:left="237" w:hanging="164"/>
        <w:rPr>
          <w:spacing w:val="-5"/>
          <w:position w:val="2"/>
          <w:sz w:val="23"/>
          <w:szCs w:val="23"/>
        </w:rPr>
      </w:pPr>
      <w:r>
        <w:rPr>
          <w:spacing w:val="-4"/>
          <w:position w:val="2"/>
          <w:sz w:val="23"/>
          <w:szCs w:val="23"/>
        </w:rPr>
        <w:t>July</w:t>
      </w:r>
      <w:r w:rsidR="00F460A8">
        <w:rPr>
          <w:spacing w:val="-9"/>
          <w:position w:val="2"/>
          <w:sz w:val="23"/>
          <w:szCs w:val="23"/>
        </w:rPr>
        <w:t xml:space="preserve"> </w:t>
      </w:r>
      <w:r w:rsidR="00F460A8">
        <w:rPr>
          <w:spacing w:val="-5"/>
          <w:position w:val="2"/>
          <w:sz w:val="23"/>
          <w:szCs w:val="23"/>
        </w:rPr>
        <w:t>'2</w:t>
      </w:r>
      <w:r>
        <w:rPr>
          <w:spacing w:val="-5"/>
          <w:position w:val="2"/>
          <w:sz w:val="23"/>
          <w:szCs w:val="23"/>
        </w:rPr>
        <w:t>2</w:t>
      </w:r>
    </w:p>
    <w:p w14:paraId="11DA2F85" w14:textId="77777777" w:rsidR="00F460A8" w:rsidRDefault="00F460A8">
      <w:pPr>
        <w:pStyle w:val="ListParagraph"/>
        <w:numPr>
          <w:ilvl w:val="0"/>
          <w:numId w:val="3"/>
        </w:numPr>
        <w:tabs>
          <w:tab w:val="left" w:pos="237"/>
        </w:tabs>
        <w:kinsoku w:val="0"/>
        <w:overflowPunct w:val="0"/>
        <w:spacing w:before="0"/>
        <w:ind w:left="237" w:hanging="164"/>
        <w:rPr>
          <w:spacing w:val="-5"/>
          <w:position w:val="2"/>
          <w:sz w:val="23"/>
          <w:szCs w:val="23"/>
        </w:rPr>
        <w:sectPr w:rsidR="00F460A8">
          <w:type w:val="continuous"/>
          <w:pgSz w:w="11900" w:h="16840"/>
          <w:pgMar w:top="440" w:right="200" w:bottom="280" w:left="200" w:header="720" w:footer="720" w:gutter="0"/>
          <w:cols w:num="3" w:space="720" w:equalWidth="0">
            <w:col w:w="2865" w:space="6211"/>
            <w:col w:w="1025" w:space="39"/>
            <w:col w:w="1360"/>
          </w:cols>
          <w:noEndnote/>
        </w:sectPr>
      </w:pPr>
    </w:p>
    <w:p w14:paraId="7A5DB3D1" w14:textId="54FEE3EA" w:rsidR="00F460A8" w:rsidRDefault="007E2899">
      <w:pPr>
        <w:pStyle w:val="BodyText"/>
        <w:tabs>
          <w:tab w:val="left" w:pos="9377"/>
        </w:tabs>
        <w:kinsoku w:val="0"/>
        <w:overflowPunct w:val="0"/>
        <w:spacing w:before="164"/>
        <w:ind w:left="381" w:firstLine="0"/>
        <w:rPr>
          <w:b w:val="0"/>
          <w:bCs w:val="0"/>
          <w:spacing w:val="-2"/>
          <w:position w:val="2"/>
          <w:sz w:val="23"/>
          <w:szCs w:val="23"/>
        </w:rPr>
      </w:pPr>
      <w:r>
        <w:rPr>
          <w:spacing w:val="-4"/>
          <w:sz w:val="23"/>
          <w:szCs w:val="23"/>
        </w:rPr>
        <w:t>ASM Technologies PVT LTD.</w:t>
      </w:r>
      <w:r w:rsidR="00F460A8">
        <w:rPr>
          <w:sz w:val="23"/>
          <w:szCs w:val="23"/>
        </w:rPr>
        <w:tab/>
      </w:r>
      <w:r w:rsidR="00F460A8">
        <w:rPr>
          <w:b w:val="0"/>
          <w:bCs w:val="0"/>
          <w:spacing w:val="-2"/>
          <w:position w:val="2"/>
          <w:sz w:val="23"/>
          <w:szCs w:val="23"/>
        </w:rPr>
        <w:t>Pune</w:t>
      </w:r>
      <w:r w:rsidR="00F460A8">
        <w:rPr>
          <w:b w:val="0"/>
          <w:bCs w:val="0"/>
          <w:spacing w:val="-15"/>
          <w:position w:val="2"/>
          <w:sz w:val="23"/>
          <w:szCs w:val="23"/>
        </w:rPr>
        <w:t xml:space="preserve"> </w:t>
      </w:r>
      <w:r w:rsidR="00F460A8">
        <w:rPr>
          <w:b w:val="0"/>
          <w:bCs w:val="0"/>
          <w:spacing w:val="-2"/>
          <w:position w:val="2"/>
          <w:sz w:val="23"/>
          <w:szCs w:val="23"/>
        </w:rPr>
        <w:t>Maharashtra</w:t>
      </w:r>
    </w:p>
    <w:p w14:paraId="77C84319" w14:textId="77777777" w:rsidR="00F460A8" w:rsidRDefault="00F460A8">
      <w:pPr>
        <w:pStyle w:val="ListParagraph"/>
        <w:numPr>
          <w:ilvl w:val="1"/>
          <w:numId w:val="3"/>
        </w:numPr>
        <w:tabs>
          <w:tab w:val="left" w:pos="663"/>
        </w:tabs>
        <w:kinsoku w:val="0"/>
        <w:overflowPunct w:val="0"/>
        <w:spacing w:before="213"/>
        <w:ind w:left="663" w:hanging="197"/>
        <w:rPr>
          <w:b/>
          <w:bCs/>
          <w:spacing w:val="-2"/>
          <w:sz w:val="20"/>
          <w:szCs w:val="20"/>
        </w:rPr>
      </w:pPr>
      <w:r>
        <w:rPr>
          <w:b/>
          <w:bCs/>
          <w:spacing w:val="-2"/>
          <w:sz w:val="20"/>
          <w:szCs w:val="20"/>
        </w:rPr>
        <w:t>Engage</w:t>
      </w:r>
      <w:r>
        <w:rPr>
          <w:b/>
          <w:bCs/>
          <w:spacing w:val="2"/>
          <w:sz w:val="20"/>
          <w:szCs w:val="20"/>
        </w:rPr>
        <w:t xml:space="preserve"> </w:t>
      </w:r>
      <w:r>
        <w:rPr>
          <w:b/>
          <w:bCs/>
          <w:spacing w:val="-2"/>
          <w:sz w:val="20"/>
          <w:szCs w:val="20"/>
        </w:rPr>
        <w:t>in</w:t>
      </w:r>
      <w:r>
        <w:rPr>
          <w:b/>
          <w:bCs/>
          <w:spacing w:val="-4"/>
          <w:sz w:val="20"/>
          <w:szCs w:val="20"/>
        </w:rPr>
        <w:t xml:space="preserve"> </w:t>
      </w:r>
      <w:r>
        <w:rPr>
          <w:b/>
          <w:bCs/>
          <w:spacing w:val="-2"/>
          <w:sz w:val="20"/>
          <w:szCs w:val="20"/>
        </w:rPr>
        <w:t>training</w:t>
      </w:r>
      <w:r>
        <w:rPr>
          <w:b/>
          <w:bCs/>
          <w:spacing w:val="-6"/>
          <w:sz w:val="20"/>
          <w:szCs w:val="20"/>
        </w:rPr>
        <w:t xml:space="preserve"> </w:t>
      </w:r>
      <w:r>
        <w:rPr>
          <w:b/>
          <w:bCs/>
          <w:spacing w:val="-2"/>
          <w:sz w:val="20"/>
          <w:szCs w:val="20"/>
        </w:rPr>
        <w:t>programs</w:t>
      </w:r>
      <w:r>
        <w:rPr>
          <w:b/>
          <w:bCs/>
          <w:spacing w:val="-7"/>
          <w:sz w:val="20"/>
          <w:szCs w:val="20"/>
        </w:rPr>
        <w:t xml:space="preserve"> </w:t>
      </w:r>
      <w:r>
        <w:rPr>
          <w:b/>
          <w:bCs/>
          <w:spacing w:val="-2"/>
          <w:sz w:val="20"/>
          <w:szCs w:val="20"/>
        </w:rPr>
        <w:t>to</w:t>
      </w:r>
      <w:r>
        <w:rPr>
          <w:b/>
          <w:bCs/>
          <w:spacing w:val="-4"/>
          <w:sz w:val="20"/>
          <w:szCs w:val="20"/>
        </w:rPr>
        <w:t xml:space="preserve"> </w:t>
      </w:r>
      <w:r>
        <w:rPr>
          <w:b/>
          <w:bCs/>
          <w:spacing w:val="-2"/>
          <w:sz w:val="20"/>
          <w:szCs w:val="20"/>
        </w:rPr>
        <w:t>understand</w:t>
      </w:r>
      <w:r>
        <w:rPr>
          <w:b/>
          <w:bCs/>
          <w:spacing w:val="-4"/>
          <w:sz w:val="20"/>
          <w:szCs w:val="20"/>
        </w:rPr>
        <w:t xml:space="preserve"> </w:t>
      </w:r>
      <w:r>
        <w:rPr>
          <w:b/>
          <w:bCs/>
          <w:spacing w:val="-2"/>
          <w:sz w:val="20"/>
          <w:szCs w:val="20"/>
        </w:rPr>
        <w:t>company</w:t>
      </w:r>
      <w:r>
        <w:rPr>
          <w:b/>
          <w:bCs/>
          <w:spacing w:val="-6"/>
          <w:sz w:val="20"/>
          <w:szCs w:val="20"/>
        </w:rPr>
        <w:t xml:space="preserve"> </w:t>
      </w:r>
      <w:r>
        <w:rPr>
          <w:b/>
          <w:bCs/>
          <w:spacing w:val="-2"/>
          <w:sz w:val="20"/>
          <w:szCs w:val="20"/>
        </w:rPr>
        <w:t>technologies,</w:t>
      </w:r>
      <w:r>
        <w:rPr>
          <w:b/>
          <w:bCs/>
          <w:spacing w:val="-8"/>
          <w:sz w:val="20"/>
          <w:szCs w:val="20"/>
        </w:rPr>
        <w:t xml:space="preserve"> </w:t>
      </w:r>
      <w:r>
        <w:rPr>
          <w:b/>
          <w:bCs/>
          <w:spacing w:val="-2"/>
          <w:sz w:val="20"/>
          <w:szCs w:val="20"/>
        </w:rPr>
        <w:t>development</w:t>
      </w:r>
      <w:r>
        <w:rPr>
          <w:b/>
          <w:bCs/>
          <w:spacing w:val="4"/>
          <w:sz w:val="20"/>
          <w:szCs w:val="20"/>
        </w:rPr>
        <w:t xml:space="preserve"> </w:t>
      </w:r>
      <w:r>
        <w:rPr>
          <w:b/>
          <w:bCs/>
          <w:spacing w:val="-2"/>
          <w:sz w:val="20"/>
          <w:szCs w:val="20"/>
        </w:rPr>
        <w:t>processes,</w:t>
      </w:r>
      <w:r>
        <w:rPr>
          <w:b/>
          <w:bCs/>
          <w:spacing w:val="-9"/>
          <w:sz w:val="20"/>
          <w:szCs w:val="20"/>
        </w:rPr>
        <w:t xml:space="preserve"> </w:t>
      </w:r>
      <w:r>
        <w:rPr>
          <w:b/>
          <w:bCs/>
          <w:spacing w:val="-2"/>
          <w:sz w:val="20"/>
          <w:szCs w:val="20"/>
        </w:rPr>
        <w:t>and</w:t>
      </w:r>
      <w:r>
        <w:rPr>
          <w:b/>
          <w:bCs/>
          <w:spacing w:val="-4"/>
          <w:sz w:val="20"/>
          <w:szCs w:val="20"/>
        </w:rPr>
        <w:t xml:space="preserve"> </w:t>
      </w:r>
      <w:r>
        <w:rPr>
          <w:b/>
          <w:bCs/>
          <w:spacing w:val="-2"/>
          <w:sz w:val="20"/>
          <w:szCs w:val="20"/>
        </w:rPr>
        <w:t>coding</w:t>
      </w:r>
      <w:r>
        <w:rPr>
          <w:b/>
          <w:bCs/>
          <w:spacing w:val="-7"/>
          <w:sz w:val="20"/>
          <w:szCs w:val="20"/>
        </w:rPr>
        <w:t xml:space="preserve"> </w:t>
      </w:r>
      <w:r>
        <w:rPr>
          <w:b/>
          <w:bCs/>
          <w:spacing w:val="-2"/>
          <w:sz w:val="20"/>
          <w:szCs w:val="20"/>
        </w:rPr>
        <w:t>standards.</w:t>
      </w:r>
    </w:p>
    <w:p w14:paraId="58C2FEC1" w14:textId="77777777" w:rsidR="00F460A8" w:rsidRDefault="00F460A8">
      <w:pPr>
        <w:pStyle w:val="ListParagraph"/>
        <w:numPr>
          <w:ilvl w:val="1"/>
          <w:numId w:val="3"/>
        </w:numPr>
        <w:tabs>
          <w:tab w:val="left" w:pos="663"/>
        </w:tabs>
        <w:kinsoku w:val="0"/>
        <w:overflowPunct w:val="0"/>
        <w:ind w:left="663" w:hanging="197"/>
        <w:rPr>
          <w:b/>
          <w:bCs/>
          <w:spacing w:val="-2"/>
          <w:sz w:val="20"/>
          <w:szCs w:val="20"/>
        </w:rPr>
      </w:pPr>
      <w:r>
        <w:rPr>
          <w:b/>
          <w:bCs/>
          <w:spacing w:val="-2"/>
          <w:sz w:val="20"/>
          <w:szCs w:val="20"/>
        </w:rPr>
        <w:t>Collaborate</w:t>
      </w:r>
      <w:r>
        <w:rPr>
          <w:b/>
          <w:bCs/>
          <w:spacing w:val="3"/>
          <w:sz w:val="20"/>
          <w:szCs w:val="20"/>
        </w:rPr>
        <w:t xml:space="preserve"> </w:t>
      </w:r>
      <w:r>
        <w:rPr>
          <w:b/>
          <w:bCs/>
          <w:spacing w:val="-2"/>
          <w:sz w:val="20"/>
          <w:szCs w:val="20"/>
        </w:rPr>
        <w:t>on</w:t>
      </w:r>
      <w:r>
        <w:rPr>
          <w:b/>
          <w:bCs/>
          <w:spacing w:val="-4"/>
          <w:sz w:val="20"/>
          <w:szCs w:val="20"/>
        </w:rPr>
        <w:t xml:space="preserve"> </w:t>
      </w:r>
      <w:r>
        <w:rPr>
          <w:b/>
          <w:bCs/>
          <w:spacing w:val="-2"/>
          <w:sz w:val="20"/>
          <w:szCs w:val="20"/>
        </w:rPr>
        <w:t>writing,</w:t>
      </w:r>
      <w:r>
        <w:rPr>
          <w:b/>
          <w:bCs/>
          <w:spacing w:val="-8"/>
          <w:sz w:val="20"/>
          <w:szCs w:val="20"/>
        </w:rPr>
        <w:t xml:space="preserve"> </w:t>
      </w:r>
      <w:r>
        <w:rPr>
          <w:b/>
          <w:bCs/>
          <w:spacing w:val="-2"/>
          <w:sz w:val="20"/>
          <w:szCs w:val="20"/>
        </w:rPr>
        <w:t>testing,</w:t>
      </w:r>
      <w:r>
        <w:rPr>
          <w:b/>
          <w:bCs/>
          <w:spacing w:val="-8"/>
          <w:sz w:val="20"/>
          <w:szCs w:val="20"/>
        </w:rPr>
        <w:t xml:space="preserve"> </w:t>
      </w:r>
      <w:r>
        <w:rPr>
          <w:b/>
          <w:bCs/>
          <w:spacing w:val="-2"/>
          <w:sz w:val="20"/>
          <w:szCs w:val="20"/>
        </w:rPr>
        <w:t>and</w:t>
      </w:r>
      <w:r>
        <w:rPr>
          <w:b/>
          <w:bCs/>
          <w:spacing w:val="-4"/>
          <w:sz w:val="20"/>
          <w:szCs w:val="20"/>
        </w:rPr>
        <w:t xml:space="preserve"> </w:t>
      </w:r>
      <w:r>
        <w:rPr>
          <w:b/>
          <w:bCs/>
          <w:spacing w:val="-2"/>
          <w:sz w:val="20"/>
          <w:szCs w:val="20"/>
        </w:rPr>
        <w:t>debugging</w:t>
      </w:r>
      <w:r>
        <w:rPr>
          <w:b/>
          <w:bCs/>
          <w:spacing w:val="-6"/>
          <w:sz w:val="20"/>
          <w:szCs w:val="20"/>
        </w:rPr>
        <w:t xml:space="preserve"> </w:t>
      </w:r>
      <w:r>
        <w:rPr>
          <w:b/>
          <w:bCs/>
          <w:spacing w:val="-2"/>
          <w:sz w:val="20"/>
          <w:szCs w:val="20"/>
        </w:rPr>
        <w:t>code</w:t>
      </w:r>
      <w:r>
        <w:rPr>
          <w:b/>
          <w:bCs/>
          <w:spacing w:val="3"/>
          <w:sz w:val="20"/>
          <w:szCs w:val="20"/>
        </w:rPr>
        <w:t xml:space="preserve"> </w:t>
      </w:r>
      <w:r>
        <w:rPr>
          <w:b/>
          <w:bCs/>
          <w:spacing w:val="-2"/>
          <w:sz w:val="20"/>
          <w:szCs w:val="20"/>
        </w:rPr>
        <w:t>for</w:t>
      </w:r>
      <w:r>
        <w:rPr>
          <w:b/>
          <w:bCs/>
          <w:spacing w:val="3"/>
          <w:sz w:val="20"/>
          <w:szCs w:val="20"/>
        </w:rPr>
        <w:t xml:space="preserve"> </w:t>
      </w:r>
      <w:r>
        <w:rPr>
          <w:b/>
          <w:bCs/>
          <w:spacing w:val="-2"/>
          <w:sz w:val="20"/>
          <w:szCs w:val="20"/>
        </w:rPr>
        <w:t>software</w:t>
      </w:r>
      <w:r>
        <w:rPr>
          <w:b/>
          <w:bCs/>
          <w:spacing w:val="3"/>
          <w:sz w:val="20"/>
          <w:szCs w:val="20"/>
        </w:rPr>
        <w:t xml:space="preserve"> </w:t>
      </w:r>
      <w:r>
        <w:rPr>
          <w:b/>
          <w:bCs/>
          <w:spacing w:val="-2"/>
          <w:sz w:val="20"/>
          <w:szCs w:val="20"/>
        </w:rPr>
        <w:t>applications</w:t>
      </w:r>
      <w:r>
        <w:rPr>
          <w:b/>
          <w:bCs/>
          <w:spacing w:val="-6"/>
          <w:sz w:val="20"/>
          <w:szCs w:val="20"/>
        </w:rPr>
        <w:t xml:space="preserve"> </w:t>
      </w:r>
      <w:r>
        <w:rPr>
          <w:b/>
          <w:bCs/>
          <w:spacing w:val="-2"/>
          <w:sz w:val="20"/>
          <w:szCs w:val="20"/>
        </w:rPr>
        <w:t>under</w:t>
      </w:r>
      <w:r>
        <w:rPr>
          <w:b/>
          <w:bCs/>
          <w:spacing w:val="2"/>
          <w:sz w:val="20"/>
          <w:szCs w:val="20"/>
        </w:rPr>
        <w:t xml:space="preserve"> </w:t>
      </w:r>
      <w:r>
        <w:rPr>
          <w:b/>
          <w:bCs/>
          <w:spacing w:val="-2"/>
          <w:sz w:val="20"/>
          <w:szCs w:val="20"/>
        </w:rPr>
        <w:t>senior</w:t>
      </w:r>
      <w:r>
        <w:rPr>
          <w:b/>
          <w:bCs/>
          <w:spacing w:val="3"/>
          <w:sz w:val="20"/>
          <w:szCs w:val="20"/>
        </w:rPr>
        <w:t xml:space="preserve"> </w:t>
      </w:r>
      <w:r>
        <w:rPr>
          <w:b/>
          <w:bCs/>
          <w:spacing w:val="-2"/>
          <w:sz w:val="20"/>
          <w:szCs w:val="20"/>
        </w:rPr>
        <w:t>team</w:t>
      </w:r>
      <w:r>
        <w:rPr>
          <w:b/>
          <w:bCs/>
          <w:spacing w:val="1"/>
          <w:sz w:val="20"/>
          <w:szCs w:val="20"/>
        </w:rPr>
        <w:t xml:space="preserve"> </w:t>
      </w:r>
      <w:r>
        <w:rPr>
          <w:b/>
          <w:bCs/>
          <w:spacing w:val="-2"/>
          <w:sz w:val="20"/>
          <w:szCs w:val="20"/>
        </w:rPr>
        <w:t>guidance.</w:t>
      </w:r>
    </w:p>
    <w:p w14:paraId="4BB428E0" w14:textId="77777777" w:rsidR="00F460A8" w:rsidRDefault="00F460A8">
      <w:pPr>
        <w:pStyle w:val="ListParagraph"/>
        <w:numPr>
          <w:ilvl w:val="1"/>
          <w:numId w:val="3"/>
        </w:numPr>
        <w:tabs>
          <w:tab w:val="left" w:pos="663"/>
        </w:tabs>
        <w:kinsoku w:val="0"/>
        <w:overflowPunct w:val="0"/>
        <w:ind w:left="663" w:hanging="197"/>
        <w:rPr>
          <w:b/>
          <w:bCs/>
          <w:spacing w:val="-2"/>
          <w:sz w:val="20"/>
          <w:szCs w:val="20"/>
        </w:rPr>
      </w:pPr>
      <w:r>
        <w:rPr>
          <w:b/>
          <w:bCs/>
          <w:spacing w:val="-2"/>
          <w:sz w:val="20"/>
          <w:szCs w:val="20"/>
        </w:rPr>
        <w:t>Analyze</w:t>
      </w:r>
      <w:r>
        <w:rPr>
          <w:b/>
          <w:bCs/>
          <w:spacing w:val="5"/>
          <w:sz w:val="20"/>
          <w:szCs w:val="20"/>
        </w:rPr>
        <w:t xml:space="preserve"> </w:t>
      </w:r>
      <w:r>
        <w:rPr>
          <w:b/>
          <w:bCs/>
          <w:spacing w:val="-2"/>
          <w:sz w:val="20"/>
          <w:szCs w:val="20"/>
        </w:rPr>
        <w:t>and</w:t>
      </w:r>
      <w:r>
        <w:rPr>
          <w:b/>
          <w:bCs/>
          <w:spacing w:val="-1"/>
          <w:sz w:val="20"/>
          <w:szCs w:val="20"/>
        </w:rPr>
        <w:t xml:space="preserve"> </w:t>
      </w:r>
      <w:r>
        <w:rPr>
          <w:b/>
          <w:bCs/>
          <w:spacing w:val="-2"/>
          <w:sz w:val="20"/>
          <w:szCs w:val="20"/>
        </w:rPr>
        <w:t>troubleshoot</w:t>
      </w:r>
      <w:r>
        <w:rPr>
          <w:b/>
          <w:bCs/>
          <w:spacing w:val="7"/>
          <w:sz w:val="20"/>
          <w:szCs w:val="20"/>
        </w:rPr>
        <w:t xml:space="preserve"> </w:t>
      </w:r>
      <w:r>
        <w:rPr>
          <w:b/>
          <w:bCs/>
          <w:spacing w:val="-2"/>
          <w:sz w:val="20"/>
          <w:szCs w:val="20"/>
        </w:rPr>
        <w:t>software</w:t>
      </w:r>
      <w:r>
        <w:rPr>
          <w:b/>
          <w:bCs/>
          <w:spacing w:val="6"/>
          <w:sz w:val="20"/>
          <w:szCs w:val="20"/>
        </w:rPr>
        <w:t xml:space="preserve"> </w:t>
      </w:r>
      <w:r>
        <w:rPr>
          <w:b/>
          <w:bCs/>
          <w:spacing w:val="-2"/>
          <w:sz w:val="20"/>
          <w:szCs w:val="20"/>
        </w:rPr>
        <w:t>issues,</w:t>
      </w:r>
      <w:r>
        <w:rPr>
          <w:b/>
          <w:bCs/>
          <w:spacing w:val="-6"/>
          <w:sz w:val="20"/>
          <w:szCs w:val="20"/>
        </w:rPr>
        <w:t xml:space="preserve"> </w:t>
      </w:r>
      <w:r>
        <w:rPr>
          <w:b/>
          <w:bCs/>
          <w:spacing w:val="-2"/>
          <w:sz w:val="20"/>
          <w:szCs w:val="20"/>
        </w:rPr>
        <w:t>implementing</w:t>
      </w:r>
      <w:r>
        <w:rPr>
          <w:b/>
          <w:bCs/>
          <w:spacing w:val="-4"/>
          <w:sz w:val="20"/>
          <w:szCs w:val="20"/>
        </w:rPr>
        <w:t xml:space="preserve"> </w:t>
      </w:r>
      <w:r>
        <w:rPr>
          <w:b/>
          <w:bCs/>
          <w:spacing w:val="-2"/>
          <w:sz w:val="20"/>
          <w:szCs w:val="20"/>
        </w:rPr>
        <w:t>solutions</w:t>
      </w:r>
      <w:r>
        <w:rPr>
          <w:b/>
          <w:bCs/>
          <w:spacing w:val="-5"/>
          <w:sz w:val="20"/>
          <w:szCs w:val="20"/>
        </w:rPr>
        <w:t xml:space="preserve"> </w:t>
      </w:r>
      <w:r>
        <w:rPr>
          <w:b/>
          <w:bCs/>
          <w:spacing w:val="-2"/>
          <w:sz w:val="20"/>
          <w:szCs w:val="20"/>
        </w:rPr>
        <w:t>with</w:t>
      </w:r>
      <w:r>
        <w:rPr>
          <w:b/>
          <w:bCs/>
          <w:spacing w:val="-1"/>
          <w:sz w:val="20"/>
          <w:szCs w:val="20"/>
        </w:rPr>
        <w:t xml:space="preserve"> </w:t>
      </w:r>
      <w:r>
        <w:rPr>
          <w:b/>
          <w:bCs/>
          <w:spacing w:val="-2"/>
          <w:sz w:val="20"/>
          <w:szCs w:val="20"/>
        </w:rPr>
        <w:t>guidance</w:t>
      </w:r>
    </w:p>
    <w:p w14:paraId="5990EF64" w14:textId="77777777" w:rsidR="00F460A8" w:rsidRDefault="00F460A8">
      <w:pPr>
        <w:pStyle w:val="ListParagraph"/>
        <w:numPr>
          <w:ilvl w:val="1"/>
          <w:numId w:val="3"/>
        </w:numPr>
        <w:tabs>
          <w:tab w:val="left" w:pos="663"/>
        </w:tabs>
        <w:kinsoku w:val="0"/>
        <w:overflowPunct w:val="0"/>
        <w:ind w:left="663" w:hanging="197"/>
        <w:rPr>
          <w:b/>
          <w:bCs/>
          <w:spacing w:val="-2"/>
          <w:sz w:val="20"/>
          <w:szCs w:val="20"/>
        </w:rPr>
      </w:pPr>
      <w:r>
        <w:rPr>
          <w:b/>
          <w:bCs/>
          <w:spacing w:val="-2"/>
          <w:sz w:val="20"/>
          <w:szCs w:val="20"/>
        </w:rPr>
        <w:t>Create</w:t>
      </w:r>
      <w:r>
        <w:rPr>
          <w:b/>
          <w:bCs/>
          <w:spacing w:val="4"/>
          <w:sz w:val="20"/>
          <w:szCs w:val="20"/>
        </w:rPr>
        <w:t xml:space="preserve"> </w:t>
      </w:r>
      <w:r>
        <w:rPr>
          <w:b/>
          <w:bCs/>
          <w:spacing w:val="-2"/>
          <w:sz w:val="20"/>
          <w:szCs w:val="20"/>
        </w:rPr>
        <w:t>and maintain detailed documentation for</w:t>
      </w:r>
      <w:r>
        <w:rPr>
          <w:b/>
          <w:bCs/>
          <w:spacing w:val="4"/>
          <w:sz w:val="20"/>
          <w:szCs w:val="20"/>
        </w:rPr>
        <w:t xml:space="preserve"> </w:t>
      </w:r>
      <w:r>
        <w:rPr>
          <w:b/>
          <w:bCs/>
          <w:spacing w:val="-2"/>
          <w:sz w:val="20"/>
          <w:szCs w:val="20"/>
        </w:rPr>
        <w:t>code,</w:t>
      </w:r>
      <w:r>
        <w:rPr>
          <w:b/>
          <w:bCs/>
          <w:spacing w:val="-7"/>
          <w:sz w:val="20"/>
          <w:szCs w:val="20"/>
        </w:rPr>
        <w:t xml:space="preserve"> </w:t>
      </w:r>
      <w:r>
        <w:rPr>
          <w:b/>
          <w:bCs/>
          <w:spacing w:val="-2"/>
          <w:sz w:val="20"/>
          <w:szCs w:val="20"/>
        </w:rPr>
        <w:t>algorithms,</w:t>
      </w:r>
      <w:r>
        <w:rPr>
          <w:b/>
          <w:bCs/>
          <w:spacing w:val="-7"/>
          <w:sz w:val="20"/>
          <w:szCs w:val="20"/>
        </w:rPr>
        <w:t xml:space="preserve"> </w:t>
      </w:r>
      <w:r>
        <w:rPr>
          <w:b/>
          <w:bCs/>
          <w:spacing w:val="-2"/>
          <w:sz w:val="20"/>
          <w:szCs w:val="20"/>
        </w:rPr>
        <w:t>and software</w:t>
      </w:r>
      <w:r>
        <w:rPr>
          <w:b/>
          <w:bCs/>
          <w:spacing w:val="5"/>
          <w:sz w:val="20"/>
          <w:szCs w:val="20"/>
        </w:rPr>
        <w:t xml:space="preserve"> </w:t>
      </w:r>
      <w:r>
        <w:rPr>
          <w:b/>
          <w:bCs/>
          <w:spacing w:val="-2"/>
          <w:sz w:val="20"/>
          <w:szCs w:val="20"/>
        </w:rPr>
        <w:t>design.</w:t>
      </w:r>
    </w:p>
    <w:p w14:paraId="283CBD40" w14:textId="77777777" w:rsidR="00F460A8" w:rsidRDefault="00F460A8">
      <w:pPr>
        <w:pStyle w:val="ListParagraph"/>
        <w:numPr>
          <w:ilvl w:val="1"/>
          <w:numId w:val="3"/>
        </w:numPr>
        <w:tabs>
          <w:tab w:val="left" w:pos="663"/>
        </w:tabs>
        <w:kinsoku w:val="0"/>
        <w:overflowPunct w:val="0"/>
        <w:ind w:left="663" w:hanging="197"/>
        <w:rPr>
          <w:b/>
          <w:bCs/>
          <w:spacing w:val="-2"/>
          <w:sz w:val="20"/>
          <w:szCs w:val="20"/>
        </w:rPr>
      </w:pPr>
      <w:r>
        <w:rPr>
          <w:b/>
          <w:bCs/>
          <w:sz w:val="20"/>
          <w:szCs w:val="20"/>
        </w:rPr>
        <w:t>Participate</w:t>
      </w:r>
      <w:r>
        <w:rPr>
          <w:b/>
          <w:bCs/>
          <w:spacing w:val="-12"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in</w:t>
      </w:r>
      <w:r>
        <w:rPr>
          <w:b/>
          <w:bCs/>
          <w:spacing w:val="-11"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testing</w:t>
      </w:r>
      <w:r>
        <w:rPr>
          <w:b/>
          <w:bCs/>
          <w:spacing w:val="-11"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processes</w:t>
      </w:r>
      <w:r>
        <w:rPr>
          <w:b/>
          <w:bCs/>
          <w:spacing w:val="-12"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to</w:t>
      </w:r>
      <w:r>
        <w:rPr>
          <w:b/>
          <w:bCs/>
          <w:spacing w:val="-11"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ensure</w:t>
      </w:r>
      <w:r>
        <w:rPr>
          <w:b/>
          <w:bCs/>
          <w:spacing w:val="-11"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software</w:t>
      </w:r>
      <w:r>
        <w:rPr>
          <w:b/>
          <w:bCs/>
          <w:spacing w:val="-7"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quality</w:t>
      </w:r>
      <w:r>
        <w:rPr>
          <w:b/>
          <w:bCs/>
          <w:spacing w:val="-11"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and</w:t>
      </w:r>
      <w:r>
        <w:rPr>
          <w:b/>
          <w:bCs/>
          <w:spacing w:val="-12"/>
          <w:sz w:val="20"/>
          <w:szCs w:val="20"/>
        </w:rPr>
        <w:t xml:space="preserve"> </w:t>
      </w:r>
      <w:r>
        <w:rPr>
          <w:b/>
          <w:bCs/>
          <w:spacing w:val="-2"/>
          <w:sz w:val="20"/>
          <w:szCs w:val="20"/>
        </w:rPr>
        <w:t>reliability.</w:t>
      </w:r>
    </w:p>
    <w:p w14:paraId="3D3505A2" w14:textId="77777777" w:rsidR="00F460A8" w:rsidRDefault="00F460A8">
      <w:pPr>
        <w:pStyle w:val="ListParagraph"/>
        <w:numPr>
          <w:ilvl w:val="1"/>
          <w:numId w:val="3"/>
        </w:numPr>
        <w:tabs>
          <w:tab w:val="left" w:pos="663"/>
        </w:tabs>
        <w:kinsoku w:val="0"/>
        <w:overflowPunct w:val="0"/>
        <w:ind w:left="663" w:hanging="197"/>
        <w:rPr>
          <w:b/>
          <w:bCs/>
          <w:spacing w:val="-2"/>
          <w:sz w:val="20"/>
          <w:szCs w:val="20"/>
        </w:rPr>
      </w:pPr>
      <w:r>
        <w:rPr>
          <w:b/>
          <w:bCs/>
          <w:spacing w:val="-2"/>
          <w:sz w:val="20"/>
          <w:szCs w:val="20"/>
        </w:rPr>
        <w:t>Work</w:t>
      </w:r>
      <w:r>
        <w:rPr>
          <w:b/>
          <w:bCs/>
          <w:spacing w:val="-10"/>
          <w:sz w:val="20"/>
          <w:szCs w:val="20"/>
        </w:rPr>
        <w:t xml:space="preserve"> </w:t>
      </w:r>
      <w:r>
        <w:rPr>
          <w:b/>
          <w:bCs/>
          <w:spacing w:val="-2"/>
          <w:sz w:val="20"/>
          <w:szCs w:val="20"/>
        </w:rPr>
        <w:t>closely</w:t>
      </w:r>
      <w:r>
        <w:rPr>
          <w:b/>
          <w:bCs/>
          <w:spacing w:val="-9"/>
          <w:sz w:val="20"/>
          <w:szCs w:val="20"/>
        </w:rPr>
        <w:t xml:space="preserve"> </w:t>
      </w:r>
      <w:r>
        <w:rPr>
          <w:b/>
          <w:bCs/>
          <w:spacing w:val="-2"/>
          <w:sz w:val="20"/>
          <w:szCs w:val="20"/>
        </w:rPr>
        <w:t>with</w:t>
      </w:r>
      <w:r>
        <w:rPr>
          <w:b/>
          <w:bCs/>
          <w:spacing w:val="-9"/>
          <w:sz w:val="20"/>
          <w:szCs w:val="20"/>
        </w:rPr>
        <w:t xml:space="preserve"> </w:t>
      </w:r>
      <w:r>
        <w:rPr>
          <w:b/>
          <w:bCs/>
          <w:spacing w:val="-2"/>
          <w:sz w:val="20"/>
          <w:szCs w:val="20"/>
        </w:rPr>
        <w:t>cross-functional</w:t>
      </w:r>
      <w:r>
        <w:rPr>
          <w:b/>
          <w:bCs/>
          <w:spacing w:val="-8"/>
          <w:sz w:val="20"/>
          <w:szCs w:val="20"/>
        </w:rPr>
        <w:t xml:space="preserve"> </w:t>
      </w:r>
      <w:r>
        <w:rPr>
          <w:b/>
          <w:bCs/>
          <w:spacing w:val="-2"/>
          <w:sz w:val="20"/>
          <w:szCs w:val="20"/>
        </w:rPr>
        <w:t>teams</w:t>
      </w:r>
      <w:r>
        <w:rPr>
          <w:b/>
          <w:bCs/>
          <w:spacing w:val="-10"/>
          <w:sz w:val="20"/>
          <w:szCs w:val="20"/>
        </w:rPr>
        <w:t xml:space="preserve"> </w:t>
      </w:r>
      <w:r>
        <w:rPr>
          <w:b/>
          <w:bCs/>
          <w:spacing w:val="-2"/>
          <w:sz w:val="20"/>
          <w:szCs w:val="20"/>
        </w:rPr>
        <w:t>for successful</w:t>
      </w:r>
      <w:r>
        <w:rPr>
          <w:b/>
          <w:bCs/>
          <w:spacing w:val="-8"/>
          <w:sz w:val="20"/>
          <w:szCs w:val="20"/>
        </w:rPr>
        <w:t xml:space="preserve"> </w:t>
      </w:r>
      <w:r>
        <w:rPr>
          <w:b/>
          <w:bCs/>
          <w:spacing w:val="-2"/>
          <w:sz w:val="20"/>
          <w:szCs w:val="20"/>
        </w:rPr>
        <w:t>project</w:t>
      </w:r>
      <w:r>
        <w:rPr>
          <w:b/>
          <w:bCs/>
          <w:sz w:val="20"/>
          <w:szCs w:val="20"/>
        </w:rPr>
        <w:t xml:space="preserve"> </w:t>
      </w:r>
      <w:r>
        <w:rPr>
          <w:b/>
          <w:bCs/>
          <w:spacing w:val="-2"/>
          <w:sz w:val="20"/>
          <w:szCs w:val="20"/>
        </w:rPr>
        <w:t>delivery.</w:t>
      </w:r>
    </w:p>
    <w:p w14:paraId="3625F956" w14:textId="77777777" w:rsidR="00F460A8" w:rsidRDefault="00F460A8">
      <w:pPr>
        <w:pStyle w:val="ListParagraph"/>
        <w:numPr>
          <w:ilvl w:val="1"/>
          <w:numId w:val="3"/>
        </w:numPr>
        <w:tabs>
          <w:tab w:val="left" w:pos="663"/>
        </w:tabs>
        <w:kinsoku w:val="0"/>
        <w:overflowPunct w:val="0"/>
        <w:ind w:left="663" w:hanging="197"/>
        <w:rPr>
          <w:b/>
          <w:bCs/>
          <w:spacing w:val="-2"/>
          <w:sz w:val="20"/>
          <w:szCs w:val="20"/>
        </w:rPr>
      </w:pPr>
      <w:r>
        <w:rPr>
          <w:b/>
          <w:bCs/>
          <w:spacing w:val="-2"/>
          <w:sz w:val="20"/>
          <w:szCs w:val="20"/>
        </w:rPr>
        <w:t>Participate</w:t>
      </w:r>
      <w:r>
        <w:rPr>
          <w:b/>
          <w:bCs/>
          <w:spacing w:val="3"/>
          <w:sz w:val="20"/>
          <w:szCs w:val="20"/>
        </w:rPr>
        <w:t xml:space="preserve"> </w:t>
      </w:r>
      <w:r>
        <w:rPr>
          <w:b/>
          <w:bCs/>
          <w:spacing w:val="-2"/>
          <w:sz w:val="20"/>
          <w:szCs w:val="20"/>
        </w:rPr>
        <w:t>in code</w:t>
      </w:r>
      <w:r>
        <w:rPr>
          <w:b/>
          <w:bCs/>
          <w:spacing w:val="4"/>
          <w:sz w:val="20"/>
          <w:szCs w:val="20"/>
        </w:rPr>
        <w:t xml:space="preserve"> </w:t>
      </w:r>
      <w:r>
        <w:rPr>
          <w:b/>
          <w:bCs/>
          <w:spacing w:val="-2"/>
          <w:sz w:val="20"/>
          <w:szCs w:val="20"/>
        </w:rPr>
        <w:t>reviews,</w:t>
      </w:r>
      <w:r>
        <w:rPr>
          <w:b/>
          <w:bCs/>
          <w:spacing w:val="-8"/>
          <w:sz w:val="20"/>
          <w:szCs w:val="20"/>
        </w:rPr>
        <w:t xml:space="preserve"> </w:t>
      </w:r>
      <w:r>
        <w:rPr>
          <w:b/>
          <w:bCs/>
          <w:spacing w:val="-2"/>
          <w:sz w:val="20"/>
          <w:szCs w:val="20"/>
        </w:rPr>
        <w:t>offering</w:t>
      </w:r>
      <w:r>
        <w:rPr>
          <w:b/>
          <w:bCs/>
          <w:spacing w:val="-6"/>
          <w:sz w:val="20"/>
          <w:szCs w:val="20"/>
        </w:rPr>
        <w:t xml:space="preserve"> </w:t>
      </w:r>
      <w:r>
        <w:rPr>
          <w:b/>
          <w:bCs/>
          <w:spacing w:val="-2"/>
          <w:sz w:val="20"/>
          <w:szCs w:val="20"/>
        </w:rPr>
        <w:t>and</w:t>
      </w:r>
      <w:r>
        <w:rPr>
          <w:b/>
          <w:bCs/>
          <w:spacing w:val="-3"/>
          <w:sz w:val="20"/>
          <w:szCs w:val="20"/>
        </w:rPr>
        <w:t xml:space="preserve"> </w:t>
      </w:r>
      <w:r>
        <w:rPr>
          <w:b/>
          <w:bCs/>
          <w:spacing w:val="-2"/>
          <w:sz w:val="20"/>
          <w:szCs w:val="20"/>
        </w:rPr>
        <w:t>learning</w:t>
      </w:r>
      <w:r>
        <w:rPr>
          <w:b/>
          <w:bCs/>
          <w:spacing w:val="-6"/>
          <w:sz w:val="20"/>
          <w:szCs w:val="20"/>
        </w:rPr>
        <w:t xml:space="preserve"> </w:t>
      </w:r>
      <w:r>
        <w:rPr>
          <w:b/>
          <w:bCs/>
          <w:spacing w:val="-2"/>
          <w:sz w:val="20"/>
          <w:szCs w:val="20"/>
        </w:rPr>
        <w:t>from</w:t>
      </w:r>
      <w:r>
        <w:rPr>
          <w:b/>
          <w:bCs/>
          <w:spacing w:val="2"/>
          <w:sz w:val="20"/>
          <w:szCs w:val="20"/>
        </w:rPr>
        <w:t xml:space="preserve"> </w:t>
      </w:r>
      <w:r>
        <w:rPr>
          <w:b/>
          <w:bCs/>
          <w:spacing w:val="-2"/>
          <w:sz w:val="20"/>
          <w:szCs w:val="20"/>
        </w:rPr>
        <w:t>constructive</w:t>
      </w:r>
      <w:r>
        <w:rPr>
          <w:b/>
          <w:bCs/>
          <w:spacing w:val="4"/>
          <w:sz w:val="20"/>
          <w:szCs w:val="20"/>
        </w:rPr>
        <w:t xml:space="preserve"> </w:t>
      </w:r>
      <w:r>
        <w:rPr>
          <w:b/>
          <w:bCs/>
          <w:spacing w:val="-2"/>
          <w:sz w:val="20"/>
          <w:szCs w:val="20"/>
        </w:rPr>
        <w:t>feedback.</w:t>
      </w:r>
    </w:p>
    <w:p w14:paraId="69DB17C7" w14:textId="77777777" w:rsidR="00F460A8" w:rsidRDefault="00F460A8">
      <w:pPr>
        <w:pStyle w:val="ListParagraph"/>
        <w:numPr>
          <w:ilvl w:val="1"/>
          <w:numId w:val="3"/>
        </w:numPr>
        <w:tabs>
          <w:tab w:val="left" w:pos="663"/>
        </w:tabs>
        <w:kinsoku w:val="0"/>
        <w:overflowPunct w:val="0"/>
        <w:ind w:left="663" w:hanging="197"/>
        <w:rPr>
          <w:b/>
          <w:bCs/>
          <w:spacing w:val="-2"/>
          <w:sz w:val="20"/>
          <w:szCs w:val="20"/>
        </w:rPr>
      </w:pPr>
      <w:r>
        <w:rPr>
          <w:b/>
          <w:bCs/>
          <w:spacing w:val="-2"/>
          <w:sz w:val="20"/>
          <w:szCs w:val="20"/>
        </w:rPr>
        <w:t>Stay</w:t>
      </w:r>
      <w:r>
        <w:rPr>
          <w:b/>
          <w:bCs/>
          <w:spacing w:val="-1"/>
          <w:sz w:val="20"/>
          <w:szCs w:val="20"/>
        </w:rPr>
        <w:t xml:space="preserve"> </w:t>
      </w:r>
      <w:r>
        <w:rPr>
          <w:b/>
          <w:bCs/>
          <w:spacing w:val="-2"/>
          <w:sz w:val="20"/>
          <w:szCs w:val="20"/>
        </w:rPr>
        <w:t>updated</w:t>
      </w:r>
      <w:r>
        <w:rPr>
          <w:b/>
          <w:bCs/>
          <w:spacing w:val="2"/>
          <w:sz w:val="20"/>
          <w:szCs w:val="20"/>
        </w:rPr>
        <w:t xml:space="preserve"> </w:t>
      </w:r>
      <w:r>
        <w:rPr>
          <w:b/>
          <w:bCs/>
          <w:spacing w:val="-2"/>
          <w:sz w:val="20"/>
          <w:szCs w:val="20"/>
        </w:rPr>
        <w:t>on</w:t>
      </w:r>
      <w:r>
        <w:rPr>
          <w:b/>
          <w:bCs/>
          <w:spacing w:val="2"/>
          <w:sz w:val="20"/>
          <w:szCs w:val="20"/>
        </w:rPr>
        <w:t xml:space="preserve"> </w:t>
      </w:r>
      <w:r>
        <w:rPr>
          <w:b/>
          <w:bCs/>
          <w:spacing w:val="-2"/>
          <w:sz w:val="20"/>
          <w:szCs w:val="20"/>
        </w:rPr>
        <w:t>industry</w:t>
      </w:r>
      <w:r>
        <w:rPr>
          <w:b/>
          <w:bCs/>
          <w:spacing w:val="-1"/>
          <w:sz w:val="20"/>
          <w:szCs w:val="20"/>
        </w:rPr>
        <w:t xml:space="preserve"> </w:t>
      </w:r>
      <w:r>
        <w:rPr>
          <w:b/>
          <w:bCs/>
          <w:spacing w:val="-2"/>
          <w:sz w:val="20"/>
          <w:szCs w:val="20"/>
        </w:rPr>
        <w:t>trends,</w:t>
      </w:r>
      <w:r>
        <w:rPr>
          <w:b/>
          <w:bCs/>
          <w:spacing w:val="-4"/>
          <w:sz w:val="20"/>
          <w:szCs w:val="20"/>
        </w:rPr>
        <w:t xml:space="preserve"> </w:t>
      </w:r>
      <w:r>
        <w:rPr>
          <w:b/>
          <w:bCs/>
          <w:spacing w:val="-2"/>
          <w:sz w:val="20"/>
          <w:szCs w:val="20"/>
        </w:rPr>
        <w:t>emerging</w:t>
      </w:r>
      <w:r>
        <w:rPr>
          <w:b/>
          <w:bCs/>
          <w:spacing w:val="-1"/>
          <w:sz w:val="20"/>
          <w:szCs w:val="20"/>
        </w:rPr>
        <w:t xml:space="preserve"> </w:t>
      </w:r>
      <w:r>
        <w:rPr>
          <w:b/>
          <w:bCs/>
          <w:spacing w:val="-2"/>
          <w:sz w:val="20"/>
          <w:szCs w:val="20"/>
        </w:rPr>
        <w:t>technologies,</w:t>
      </w:r>
      <w:r>
        <w:rPr>
          <w:b/>
          <w:bCs/>
          <w:spacing w:val="-4"/>
          <w:sz w:val="20"/>
          <w:szCs w:val="20"/>
        </w:rPr>
        <w:t xml:space="preserve"> </w:t>
      </w:r>
      <w:r>
        <w:rPr>
          <w:b/>
          <w:bCs/>
          <w:spacing w:val="-2"/>
          <w:sz w:val="20"/>
          <w:szCs w:val="20"/>
        </w:rPr>
        <w:t>and</w:t>
      </w:r>
      <w:r>
        <w:rPr>
          <w:b/>
          <w:bCs/>
          <w:spacing w:val="2"/>
          <w:sz w:val="20"/>
          <w:szCs w:val="20"/>
        </w:rPr>
        <w:t xml:space="preserve"> </w:t>
      </w:r>
      <w:r>
        <w:rPr>
          <w:b/>
          <w:bCs/>
          <w:spacing w:val="-2"/>
          <w:sz w:val="20"/>
          <w:szCs w:val="20"/>
        </w:rPr>
        <w:t>best</w:t>
      </w:r>
      <w:r>
        <w:rPr>
          <w:b/>
          <w:bCs/>
          <w:spacing w:val="10"/>
          <w:sz w:val="20"/>
          <w:szCs w:val="20"/>
        </w:rPr>
        <w:t xml:space="preserve"> </w:t>
      </w:r>
      <w:r>
        <w:rPr>
          <w:b/>
          <w:bCs/>
          <w:spacing w:val="-2"/>
          <w:sz w:val="20"/>
          <w:szCs w:val="20"/>
        </w:rPr>
        <w:t>practices.</w:t>
      </w:r>
    </w:p>
    <w:p w14:paraId="152C2EB2" w14:textId="77777777" w:rsidR="00F460A8" w:rsidRDefault="00F460A8">
      <w:pPr>
        <w:pStyle w:val="ListParagraph"/>
        <w:numPr>
          <w:ilvl w:val="1"/>
          <w:numId w:val="3"/>
        </w:numPr>
        <w:tabs>
          <w:tab w:val="left" w:pos="663"/>
        </w:tabs>
        <w:kinsoku w:val="0"/>
        <w:overflowPunct w:val="0"/>
        <w:ind w:left="663" w:hanging="197"/>
        <w:rPr>
          <w:b/>
          <w:bCs/>
          <w:spacing w:val="-2"/>
          <w:sz w:val="20"/>
          <w:szCs w:val="20"/>
        </w:rPr>
      </w:pPr>
      <w:r>
        <w:rPr>
          <w:b/>
          <w:bCs/>
          <w:spacing w:val="-2"/>
          <w:sz w:val="20"/>
          <w:szCs w:val="20"/>
        </w:rPr>
        <w:t>Effectively</w:t>
      </w:r>
      <w:r>
        <w:rPr>
          <w:b/>
          <w:bCs/>
          <w:spacing w:val="-6"/>
          <w:sz w:val="20"/>
          <w:szCs w:val="20"/>
        </w:rPr>
        <w:t xml:space="preserve"> </w:t>
      </w:r>
      <w:r>
        <w:rPr>
          <w:b/>
          <w:bCs/>
          <w:spacing w:val="-2"/>
          <w:sz w:val="20"/>
          <w:szCs w:val="20"/>
        </w:rPr>
        <w:t>communicate</w:t>
      </w:r>
      <w:r>
        <w:rPr>
          <w:b/>
          <w:bCs/>
          <w:spacing w:val="2"/>
          <w:sz w:val="20"/>
          <w:szCs w:val="20"/>
        </w:rPr>
        <w:t xml:space="preserve"> </w:t>
      </w:r>
      <w:r>
        <w:rPr>
          <w:b/>
          <w:bCs/>
          <w:spacing w:val="-2"/>
          <w:sz w:val="20"/>
          <w:szCs w:val="20"/>
        </w:rPr>
        <w:t>technical</w:t>
      </w:r>
      <w:r>
        <w:rPr>
          <w:b/>
          <w:bCs/>
          <w:spacing w:val="-6"/>
          <w:sz w:val="20"/>
          <w:szCs w:val="20"/>
        </w:rPr>
        <w:t xml:space="preserve"> </w:t>
      </w:r>
      <w:r>
        <w:rPr>
          <w:b/>
          <w:bCs/>
          <w:spacing w:val="-2"/>
          <w:sz w:val="20"/>
          <w:szCs w:val="20"/>
        </w:rPr>
        <w:t>concepts</w:t>
      </w:r>
      <w:r>
        <w:rPr>
          <w:b/>
          <w:bCs/>
          <w:spacing w:val="-7"/>
          <w:sz w:val="20"/>
          <w:szCs w:val="20"/>
        </w:rPr>
        <w:t xml:space="preserve"> </w:t>
      </w:r>
      <w:r>
        <w:rPr>
          <w:b/>
          <w:bCs/>
          <w:spacing w:val="-2"/>
          <w:sz w:val="20"/>
          <w:szCs w:val="20"/>
        </w:rPr>
        <w:t>within</w:t>
      </w:r>
      <w:r>
        <w:rPr>
          <w:b/>
          <w:bCs/>
          <w:spacing w:val="-4"/>
          <w:sz w:val="20"/>
          <w:szCs w:val="20"/>
        </w:rPr>
        <w:t xml:space="preserve"> </w:t>
      </w:r>
      <w:r>
        <w:rPr>
          <w:b/>
          <w:bCs/>
          <w:spacing w:val="-2"/>
          <w:sz w:val="20"/>
          <w:szCs w:val="20"/>
        </w:rPr>
        <w:t>the</w:t>
      </w:r>
      <w:r>
        <w:rPr>
          <w:b/>
          <w:bCs/>
          <w:spacing w:val="3"/>
          <w:sz w:val="20"/>
          <w:szCs w:val="20"/>
        </w:rPr>
        <w:t xml:space="preserve"> </w:t>
      </w:r>
      <w:r>
        <w:rPr>
          <w:b/>
          <w:bCs/>
          <w:spacing w:val="-2"/>
          <w:sz w:val="20"/>
          <w:szCs w:val="20"/>
        </w:rPr>
        <w:t>team</w:t>
      </w:r>
      <w:r>
        <w:rPr>
          <w:b/>
          <w:bCs/>
          <w:sz w:val="20"/>
          <w:szCs w:val="20"/>
        </w:rPr>
        <w:t xml:space="preserve"> </w:t>
      </w:r>
      <w:r>
        <w:rPr>
          <w:b/>
          <w:bCs/>
          <w:spacing w:val="-2"/>
          <w:sz w:val="20"/>
          <w:szCs w:val="20"/>
        </w:rPr>
        <w:t>and</w:t>
      </w:r>
      <w:r>
        <w:rPr>
          <w:b/>
          <w:bCs/>
          <w:spacing w:val="-4"/>
          <w:sz w:val="20"/>
          <w:szCs w:val="20"/>
        </w:rPr>
        <w:t xml:space="preserve"> </w:t>
      </w:r>
      <w:r>
        <w:rPr>
          <w:b/>
          <w:bCs/>
          <w:spacing w:val="-2"/>
          <w:sz w:val="20"/>
          <w:szCs w:val="20"/>
        </w:rPr>
        <w:t>to</w:t>
      </w:r>
      <w:r>
        <w:rPr>
          <w:b/>
          <w:bCs/>
          <w:spacing w:val="-4"/>
          <w:sz w:val="20"/>
          <w:szCs w:val="20"/>
        </w:rPr>
        <w:t xml:space="preserve"> </w:t>
      </w:r>
      <w:r>
        <w:rPr>
          <w:b/>
          <w:bCs/>
          <w:spacing w:val="-2"/>
          <w:sz w:val="20"/>
          <w:szCs w:val="20"/>
        </w:rPr>
        <w:t>non-technical</w:t>
      </w:r>
      <w:r>
        <w:rPr>
          <w:b/>
          <w:bCs/>
          <w:spacing w:val="-6"/>
          <w:sz w:val="20"/>
          <w:szCs w:val="20"/>
        </w:rPr>
        <w:t xml:space="preserve"> </w:t>
      </w:r>
      <w:r>
        <w:rPr>
          <w:b/>
          <w:bCs/>
          <w:spacing w:val="-2"/>
          <w:sz w:val="20"/>
          <w:szCs w:val="20"/>
        </w:rPr>
        <w:t>stakeholders.</w:t>
      </w:r>
    </w:p>
    <w:p w14:paraId="5B0830BD" w14:textId="52F4D5CE" w:rsidR="00F460A8" w:rsidRDefault="00AF71C6">
      <w:pPr>
        <w:pStyle w:val="BodyText"/>
        <w:kinsoku w:val="0"/>
        <w:overflowPunct w:val="0"/>
        <w:spacing w:before="6"/>
        <w:ind w:left="0" w:firstLine="0"/>
        <w:rPr>
          <w:sz w:val="14"/>
          <w:szCs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3120" behindDoc="0" locked="0" layoutInCell="0" allowOverlap="1" wp14:anchorId="2262D382" wp14:editId="609BC581">
                <wp:simplePos x="0" y="0"/>
                <wp:positionH relativeFrom="page">
                  <wp:posOffset>361950</wp:posOffset>
                </wp:positionH>
                <wp:positionV relativeFrom="paragraph">
                  <wp:posOffset>128270</wp:posOffset>
                </wp:positionV>
                <wp:extent cx="6832600" cy="50800"/>
                <wp:effectExtent l="0" t="0" r="0" b="0"/>
                <wp:wrapTopAndBottom/>
                <wp:docPr id="2071878065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2600" cy="50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058427" w14:textId="56AEB4EC" w:rsidR="00F460A8" w:rsidRDefault="00AF71C6">
                            <w:pPr>
                              <w:widowControl/>
                              <w:autoSpaceDE/>
                              <w:autoSpaceDN/>
                              <w:adjustRightInd/>
                              <w:spacing w:line="80" w:lineRule="atLeas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</w:rPr>
                              <w:drawing>
                                <wp:inline distT="0" distB="0" distL="0" distR="0" wp14:anchorId="3B4F8F40" wp14:editId="3EA18D18">
                                  <wp:extent cx="6835140" cy="45720"/>
                                  <wp:effectExtent l="0" t="0" r="0" b="0"/>
                                  <wp:docPr id="1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835140" cy="457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7ABCA80" w14:textId="77777777" w:rsidR="00F460A8" w:rsidRDefault="00F460A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62D382" id="Rectangle 8" o:spid="_x0000_s1032" style="position:absolute;margin-left:28.5pt;margin-top:10.1pt;width:538pt;height:4pt;z-index: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" o:allowincell="f" filled="f" stroked="f">
                <v:textbox inset="0,0,0,0">
                  <w:txbxContent>
                    <w:p w14:paraId="6D058427" w14:textId="56AEB4EC" w:rsidR="00F460A8" w:rsidRDefault="00AF71C6">
                      <w:pPr>
                        <w:widowControl/>
                        <w:autoSpaceDE/>
                        <w:autoSpaceDN/>
                        <w:adjustRightInd/>
                        <w:spacing w:line="80" w:lineRule="atLeas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noProof/>
                        </w:rPr>
                        <w:drawing>
                          <wp:inline distT="0" distB="0" distL="0" distR="0" wp14:anchorId="3B4F8F40" wp14:editId="3EA18D18">
                            <wp:extent cx="6835140" cy="45720"/>
                            <wp:effectExtent l="0" t="0" r="0" b="0"/>
                            <wp:docPr id="1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835140" cy="457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7ABCA80" w14:textId="77777777" w:rsidR="00F460A8" w:rsidRDefault="00F460A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 anchorx="page"/>
              </v:rect>
            </w:pict>
          </mc:Fallback>
        </mc:AlternateContent>
      </w:r>
    </w:p>
    <w:p w14:paraId="6442A6D6" w14:textId="77777777" w:rsidR="00F460A8" w:rsidRDefault="00F460A8">
      <w:pPr>
        <w:pStyle w:val="BodyText"/>
        <w:kinsoku w:val="0"/>
        <w:overflowPunct w:val="0"/>
        <w:spacing w:before="8"/>
        <w:ind w:left="0" w:firstLine="0"/>
        <w:rPr>
          <w:sz w:val="5"/>
          <w:szCs w:val="5"/>
        </w:rPr>
      </w:pPr>
    </w:p>
    <w:p w14:paraId="6C075A53" w14:textId="77777777" w:rsidR="00F460A8" w:rsidRDefault="00F460A8">
      <w:pPr>
        <w:pStyle w:val="BodyText"/>
        <w:kinsoku w:val="0"/>
        <w:overflowPunct w:val="0"/>
        <w:spacing w:before="8"/>
        <w:ind w:left="0" w:firstLine="0"/>
        <w:rPr>
          <w:sz w:val="5"/>
          <w:szCs w:val="5"/>
        </w:rPr>
        <w:sectPr w:rsidR="00F460A8">
          <w:type w:val="continuous"/>
          <w:pgSz w:w="11900" w:h="16840"/>
          <w:pgMar w:top="440" w:right="200" w:bottom="280" w:left="200" w:header="720" w:footer="720" w:gutter="0"/>
          <w:cols w:space="720" w:equalWidth="0">
            <w:col w:w="11500"/>
          </w:cols>
          <w:noEndnote/>
        </w:sectPr>
      </w:pPr>
    </w:p>
    <w:p w14:paraId="1A618629" w14:textId="3155CE99" w:rsidR="00F460A8" w:rsidRDefault="00F460A8" w:rsidP="006C3552">
      <w:pPr>
        <w:pStyle w:val="Heading1"/>
        <w:kinsoku w:val="0"/>
        <w:overflowPunct w:val="0"/>
        <w:rPr>
          <w:spacing w:val="-2"/>
        </w:rPr>
      </w:pPr>
      <w:r>
        <w:rPr>
          <w:spacing w:val="-2"/>
        </w:rPr>
        <w:t>Experience</w:t>
      </w:r>
    </w:p>
    <w:p w14:paraId="2730944A" w14:textId="77777777" w:rsidR="006C3552" w:rsidRDefault="006C3552" w:rsidP="006C3552"/>
    <w:p w14:paraId="49535E82" w14:textId="11A94E61" w:rsidR="006C3552" w:rsidRPr="006C3552" w:rsidRDefault="006C3552" w:rsidP="006C3552">
      <w:pPr>
        <w:numPr>
          <w:ilvl w:val="0"/>
          <w:numId w:val="6"/>
        </w:numPr>
        <w:rPr>
          <w:b/>
          <w:bCs/>
        </w:rPr>
      </w:pPr>
      <w:r w:rsidRPr="006C3552">
        <w:rPr>
          <w:b/>
          <w:bCs/>
        </w:rPr>
        <w:t>Junior Software Developer</w:t>
      </w:r>
    </w:p>
    <w:p w14:paraId="2A648C11" w14:textId="77777777" w:rsidR="00F460A8" w:rsidRDefault="00F460A8">
      <w:pPr>
        <w:pStyle w:val="BodyText"/>
        <w:kinsoku w:val="0"/>
        <w:overflowPunct w:val="0"/>
        <w:spacing w:before="0"/>
        <w:ind w:left="0" w:firstLine="0"/>
        <w:rPr>
          <w:sz w:val="30"/>
          <w:szCs w:val="30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br w:type="column"/>
      </w:r>
    </w:p>
    <w:p w14:paraId="6E5E325A" w14:textId="4A0425D9" w:rsidR="00F460A8" w:rsidRDefault="006C3552">
      <w:pPr>
        <w:pStyle w:val="BodyText"/>
        <w:kinsoku w:val="0"/>
        <w:overflowPunct w:val="0"/>
        <w:spacing w:before="216"/>
        <w:ind w:left="381" w:firstLine="0"/>
        <w:rPr>
          <w:b w:val="0"/>
          <w:bCs w:val="0"/>
          <w:spacing w:val="-6"/>
          <w:sz w:val="23"/>
          <w:szCs w:val="23"/>
        </w:rPr>
      </w:pPr>
      <w:r>
        <w:rPr>
          <w:b w:val="0"/>
          <w:bCs w:val="0"/>
          <w:spacing w:val="-6"/>
          <w:sz w:val="23"/>
          <w:szCs w:val="23"/>
        </w:rPr>
        <w:t>Aug 22</w:t>
      </w:r>
    </w:p>
    <w:p w14:paraId="2EBEA028" w14:textId="77777777" w:rsidR="00F460A8" w:rsidRDefault="00F460A8">
      <w:pPr>
        <w:pStyle w:val="BodyText"/>
        <w:kinsoku w:val="0"/>
        <w:overflowPunct w:val="0"/>
        <w:spacing w:before="3"/>
        <w:ind w:left="0" w:firstLine="0"/>
        <w:rPr>
          <w:b w:val="0"/>
          <w:bCs w:val="0"/>
          <w:sz w:val="47"/>
          <w:szCs w:val="47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br w:type="column"/>
      </w:r>
    </w:p>
    <w:p w14:paraId="6212E2F0" w14:textId="77777777" w:rsidR="00F460A8" w:rsidRDefault="00F460A8">
      <w:pPr>
        <w:pStyle w:val="ListParagraph"/>
        <w:numPr>
          <w:ilvl w:val="0"/>
          <w:numId w:val="3"/>
        </w:numPr>
        <w:tabs>
          <w:tab w:val="left" w:pos="235"/>
        </w:tabs>
        <w:kinsoku w:val="0"/>
        <w:overflowPunct w:val="0"/>
        <w:spacing w:before="0"/>
        <w:ind w:left="235" w:hanging="164"/>
        <w:rPr>
          <w:spacing w:val="-5"/>
          <w:position w:val="2"/>
          <w:sz w:val="23"/>
          <w:szCs w:val="23"/>
        </w:rPr>
      </w:pPr>
      <w:r>
        <w:rPr>
          <w:position w:val="2"/>
          <w:sz w:val="23"/>
          <w:szCs w:val="23"/>
        </w:rPr>
        <w:t>Nov</w:t>
      </w:r>
      <w:r>
        <w:rPr>
          <w:spacing w:val="-9"/>
          <w:position w:val="2"/>
          <w:sz w:val="23"/>
          <w:szCs w:val="23"/>
        </w:rPr>
        <w:t xml:space="preserve"> </w:t>
      </w:r>
      <w:r>
        <w:rPr>
          <w:spacing w:val="-5"/>
          <w:position w:val="2"/>
          <w:sz w:val="23"/>
          <w:szCs w:val="23"/>
        </w:rPr>
        <w:t>'23</w:t>
      </w:r>
    </w:p>
    <w:p w14:paraId="09990B2D" w14:textId="77777777" w:rsidR="00F460A8" w:rsidRDefault="00F460A8">
      <w:pPr>
        <w:pStyle w:val="ListParagraph"/>
        <w:numPr>
          <w:ilvl w:val="0"/>
          <w:numId w:val="3"/>
        </w:numPr>
        <w:tabs>
          <w:tab w:val="left" w:pos="235"/>
        </w:tabs>
        <w:kinsoku w:val="0"/>
        <w:overflowPunct w:val="0"/>
        <w:spacing w:before="0"/>
        <w:ind w:left="235" w:hanging="164"/>
        <w:rPr>
          <w:spacing w:val="-5"/>
          <w:position w:val="2"/>
          <w:sz w:val="23"/>
          <w:szCs w:val="23"/>
        </w:rPr>
        <w:sectPr w:rsidR="00F460A8">
          <w:type w:val="continuous"/>
          <w:pgSz w:w="11900" w:h="16840"/>
          <w:pgMar w:top="440" w:right="200" w:bottom="280" w:left="200" w:header="720" w:footer="720" w:gutter="0"/>
          <w:cols w:num="3" w:space="720" w:equalWidth="0">
            <w:col w:w="2571" w:space="6425"/>
            <w:col w:w="1075" w:space="39"/>
            <w:col w:w="1390"/>
          </w:cols>
          <w:noEndnote/>
        </w:sectPr>
      </w:pPr>
    </w:p>
    <w:p w14:paraId="4F4E65BC" w14:textId="2FBC02E4" w:rsidR="00F460A8" w:rsidRDefault="006C3552">
      <w:pPr>
        <w:pStyle w:val="Heading2"/>
        <w:kinsoku w:val="0"/>
        <w:overflowPunct w:val="0"/>
        <w:rPr>
          <w:spacing w:val="-4"/>
        </w:rPr>
      </w:pPr>
      <w:r>
        <w:rPr>
          <w:spacing w:val="-4"/>
        </w:rPr>
        <w:t>ASM Technologies PVT LTD.</w:t>
      </w:r>
    </w:p>
    <w:p w14:paraId="0DA1B378" w14:textId="664A9FD5" w:rsidR="00F460A8" w:rsidRDefault="00F460A8">
      <w:pPr>
        <w:pStyle w:val="ListParagraph"/>
        <w:numPr>
          <w:ilvl w:val="1"/>
          <w:numId w:val="3"/>
        </w:numPr>
        <w:tabs>
          <w:tab w:val="left" w:pos="663"/>
        </w:tabs>
        <w:kinsoku w:val="0"/>
        <w:overflowPunct w:val="0"/>
        <w:spacing w:before="213"/>
        <w:ind w:left="663" w:hanging="197"/>
        <w:rPr>
          <w:b/>
          <w:bCs/>
          <w:spacing w:val="-2"/>
          <w:sz w:val="20"/>
          <w:szCs w:val="20"/>
        </w:rPr>
      </w:pPr>
      <w:r>
        <w:rPr>
          <w:b/>
          <w:bCs/>
          <w:sz w:val="20"/>
          <w:szCs w:val="20"/>
        </w:rPr>
        <w:t>Conducted</w:t>
      </w:r>
      <w:r>
        <w:rPr>
          <w:b/>
          <w:bCs/>
          <w:spacing w:val="-12"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thorough</w:t>
      </w:r>
      <w:r>
        <w:rPr>
          <w:b/>
          <w:bCs/>
          <w:spacing w:val="-11"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review</w:t>
      </w:r>
      <w:r>
        <w:rPr>
          <w:b/>
          <w:bCs/>
          <w:spacing w:val="-11"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of</w:t>
      </w:r>
      <w:r>
        <w:rPr>
          <w:b/>
          <w:bCs/>
          <w:spacing w:val="-12"/>
          <w:sz w:val="20"/>
          <w:szCs w:val="20"/>
        </w:rPr>
        <w:t xml:space="preserve"> </w:t>
      </w:r>
      <w:r w:rsidR="00FE2715">
        <w:rPr>
          <w:b/>
          <w:bCs/>
          <w:sz w:val="20"/>
          <w:szCs w:val="20"/>
        </w:rPr>
        <w:t>the client requirements development strategy etc.</w:t>
      </w:r>
    </w:p>
    <w:p w14:paraId="0F6EB1BA" w14:textId="47A28CB5" w:rsidR="00F460A8" w:rsidRDefault="00F460A8">
      <w:pPr>
        <w:pStyle w:val="ListParagraph"/>
        <w:numPr>
          <w:ilvl w:val="1"/>
          <w:numId w:val="3"/>
        </w:numPr>
        <w:tabs>
          <w:tab w:val="left" w:pos="663"/>
        </w:tabs>
        <w:kinsoku w:val="0"/>
        <w:overflowPunct w:val="0"/>
        <w:ind w:left="663" w:hanging="197"/>
        <w:rPr>
          <w:b/>
          <w:bCs/>
          <w:spacing w:val="-2"/>
          <w:sz w:val="20"/>
          <w:szCs w:val="20"/>
        </w:rPr>
      </w:pPr>
      <w:r>
        <w:rPr>
          <w:b/>
          <w:bCs/>
          <w:spacing w:val="-2"/>
          <w:sz w:val="20"/>
          <w:szCs w:val="20"/>
        </w:rPr>
        <w:t>Developed,</w:t>
      </w:r>
      <w:r>
        <w:rPr>
          <w:b/>
          <w:bCs/>
          <w:spacing w:val="-9"/>
          <w:sz w:val="20"/>
          <w:szCs w:val="20"/>
        </w:rPr>
        <w:t xml:space="preserve"> </w:t>
      </w:r>
      <w:r>
        <w:rPr>
          <w:b/>
          <w:bCs/>
          <w:spacing w:val="-2"/>
          <w:sz w:val="20"/>
          <w:szCs w:val="20"/>
        </w:rPr>
        <w:t>deployed,</w:t>
      </w:r>
      <w:r>
        <w:rPr>
          <w:b/>
          <w:bCs/>
          <w:spacing w:val="-8"/>
          <w:sz w:val="20"/>
          <w:szCs w:val="20"/>
        </w:rPr>
        <w:t xml:space="preserve"> </w:t>
      </w:r>
      <w:r>
        <w:rPr>
          <w:b/>
          <w:bCs/>
          <w:spacing w:val="-2"/>
          <w:sz w:val="20"/>
          <w:szCs w:val="20"/>
        </w:rPr>
        <w:t>and</w:t>
      </w:r>
      <w:r>
        <w:rPr>
          <w:b/>
          <w:bCs/>
          <w:spacing w:val="-3"/>
          <w:sz w:val="20"/>
          <w:szCs w:val="20"/>
        </w:rPr>
        <w:t xml:space="preserve"> </w:t>
      </w:r>
      <w:r>
        <w:rPr>
          <w:b/>
          <w:bCs/>
          <w:spacing w:val="-2"/>
          <w:sz w:val="20"/>
          <w:szCs w:val="20"/>
        </w:rPr>
        <w:t xml:space="preserve">managed </w:t>
      </w:r>
      <w:r w:rsidR="00FE2715">
        <w:rPr>
          <w:b/>
          <w:bCs/>
          <w:spacing w:val="-2"/>
          <w:sz w:val="20"/>
          <w:szCs w:val="20"/>
        </w:rPr>
        <w:t>software which is innovative.</w:t>
      </w:r>
    </w:p>
    <w:p w14:paraId="24A4E9B7" w14:textId="2AE3A33F" w:rsidR="00F460A8" w:rsidRDefault="00F460A8">
      <w:pPr>
        <w:pStyle w:val="ListParagraph"/>
        <w:numPr>
          <w:ilvl w:val="1"/>
          <w:numId w:val="3"/>
        </w:numPr>
        <w:tabs>
          <w:tab w:val="left" w:pos="663"/>
        </w:tabs>
        <w:kinsoku w:val="0"/>
        <w:overflowPunct w:val="0"/>
        <w:ind w:left="663" w:hanging="197"/>
        <w:rPr>
          <w:b/>
          <w:bCs/>
          <w:spacing w:val="-2"/>
          <w:sz w:val="20"/>
          <w:szCs w:val="20"/>
        </w:rPr>
      </w:pPr>
      <w:r>
        <w:rPr>
          <w:b/>
          <w:bCs/>
          <w:spacing w:val="-2"/>
          <w:sz w:val="20"/>
          <w:szCs w:val="20"/>
        </w:rPr>
        <w:t>Conducted</w:t>
      </w:r>
      <w:r>
        <w:rPr>
          <w:b/>
          <w:bCs/>
          <w:sz w:val="20"/>
          <w:szCs w:val="20"/>
        </w:rPr>
        <w:t xml:space="preserve"> </w:t>
      </w:r>
      <w:r>
        <w:rPr>
          <w:b/>
          <w:bCs/>
          <w:spacing w:val="-2"/>
          <w:sz w:val="20"/>
          <w:szCs w:val="20"/>
        </w:rPr>
        <w:t>comprehensive</w:t>
      </w:r>
      <w:r w:rsidR="00FE2715">
        <w:rPr>
          <w:b/>
          <w:bCs/>
          <w:spacing w:val="-2"/>
          <w:sz w:val="20"/>
          <w:szCs w:val="20"/>
        </w:rPr>
        <w:t xml:space="preserve"> Software development for quick software development</w:t>
      </w:r>
      <w:r>
        <w:rPr>
          <w:b/>
          <w:bCs/>
          <w:spacing w:val="-2"/>
          <w:sz w:val="20"/>
          <w:szCs w:val="20"/>
        </w:rPr>
        <w:t>.</w:t>
      </w:r>
    </w:p>
    <w:p w14:paraId="65A6CD59" w14:textId="7B2C3E3F" w:rsidR="00F460A8" w:rsidRDefault="00F460A8">
      <w:pPr>
        <w:pStyle w:val="ListParagraph"/>
        <w:numPr>
          <w:ilvl w:val="1"/>
          <w:numId w:val="3"/>
        </w:numPr>
        <w:tabs>
          <w:tab w:val="left" w:pos="663"/>
        </w:tabs>
        <w:kinsoku w:val="0"/>
        <w:overflowPunct w:val="0"/>
        <w:ind w:left="663" w:hanging="197"/>
        <w:rPr>
          <w:b/>
          <w:bCs/>
          <w:spacing w:val="-2"/>
          <w:sz w:val="20"/>
          <w:szCs w:val="20"/>
        </w:rPr>
      </w:pPr>
      <w:r>
        <w:rPr>
          <w:b/>
          <w:bCs/>
          <w:spacing w:val="-2"/>
          <w:sz w:val="20"/>
          <w:szCs w:val="20"/>
        </w:rPr>
        <w:t>Conducted</w:t>
      </w:r>
      <w:r>
        <w:rPr>
          <w:b/>
          <w:bCs/>
          <w:spacing w:val="-3"/>
          <w:sz w:val="20"/>
          <w:szCs w:val="20"/>
        </w:rPr>
        <w:t xml:space="preserve"> </w:t>
      </w:r>
      <w:r>
        <w:rPr>
          <w:b/>
          <w:bCs/>
          <w:spacing w:val="-2"/>
          <w:sz w:val="20"/>
          <w:szCs w:val="20"/>
        </w:rPr>
        <w:t>extensive</w:t>
      </w:r>
      <w:r>
        <w:rPr>
          <w:b/>
          <w:bCs/>
          <w:spacing w:val="5"/>
          <w:sz w:val="20"/>
          <w:szCs w:val="20"/>
        </w:rPr>
        <w:t xml:space="preserve"> </w:t>
      </w:r>
      <w:r>
        <w:rPr>
          <w:b/>
          <w:bCs/>
          <w:spacing w:val="-2"/>
          <w:sz w:val="20"/>
          <w:szCs w:val="20"/>
        </w:rPr>
        <w:t>research and successfully</w:t>
      </w:r>
      <w:r>
        <w:rPr>
          <w:b/>
          <w:bCs/>
          <w:spacing w:val="-4"/>
          <w:sz w:val="20"/>
          <w:szCs w:val="20"/>
        </w:rPr>
        <w:t xml:space="preserve"> </w:t>
      </w:r>
      <w:r>
        <w:rPr>
          <w:b/>
          <w:bCs/>
          <w:spacing w:val="-2"/>
          <w:sz w:val="20"/>
          <w:szCs w:val="20"/>
        </w:rPr>
        <w:t>developed innovative</w:t>
      </w:r>
      <w:r>
        <w:rPr>
          <w:b/>
          <w:bCs/>
          <w:spacing w:val="5"/>
          <w:sz w:val="20"/>
          <w:szCs w:val="20"/>
        </w:rPr>
        <w:t xml:space="preserve"> </w:t>
      </w:r>
      <w:r w:rsidR="00FE2715">
        <w:rPr>
          <w:b/>
          <w:bCs/>
          <w:spacing w:val="-2"/>
          <w:sz w:val="20"/>
          <w:szCs w:val="20"/>
        </w:rPr>
        <w:t>project.</w:t>
      </w:r>
    </w:p>
    <w:p w14:paraId="3FC765FE" w14:textId="2D9104B4" w:rsidR="00F460A8" w:rsidRPr="00FE2715" w:rsidRDefault="00F460A8" w:rsidP="00FE2715">
      <w:pPr>
        <w:pStyle w:val="ListParagraph"/>
        <w:numPr>
          <w:ilvl w:val="1"/>
          <w:numId w:val="3"/>
        </w:numPr>
        <w:tabs>
          <w:tab w:val="left" w:pos="663"/>
        </w:tabs>
        <w:kinsoku w:val="0"/>
        <w:overflowPunct w:val="0"/>
        <w:ind w:left="663" w:hanging="197"/>
        <w:rPr>
          <w:b/>
          <w:bCs/>
          <w:spacing w:val="-2"/>
          <w:sz w:val="20"/>
          <w:szCs w:val="20"/>
        </w:rPr>
      </w:pPr>
      <w:r>
        <w:rPr>
          <w:b/>
          <w:bCs/>
          <w:sz w:val="20"/>
          <w:szCs w:val="20"/>
        </w:rPr>
        <w:t>Managed</w:t>
      </w:r>
      <w:r>
        <w:rPr>
          <w:b/>
          <w:bCs/>
          <w:spacing w:val="-9"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and</w:t>
      </w:r>
      <w:r>
        <w:rPr>
          <w:b/>
          <w:bCs/>
          <w:spacing w:val="-9"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monitored</w:t>
      </w:r>
      <w:r>
        <w:rPr>
          <w:b/>
          <w:bCs/>
          <w:spacing w:val="-8"/>
          <w:sz w:val="20"/>
          <w:szCs w:val="20"/>
        </w:rPr>
        <w:t xml:space="preserve"> </w:t>
      </w:r>
      <w:r w:rsidR="00FE2715">
        <w:rPr>
          <w:b/>
          <w:bCs/>
          <w:sz w:val="20"/>
          <w:szCs w:val="20"/>
        </w:rPr>
        <w:t>Developed Software to determine changes.</w:t>
      </w:r>
    </w:p>
    <w:p w14:paraId="5FA09318" w14:textId="49958CE4" w:rsidR="00F460A8" w:rsidRDefault="00F460A8">
      <w:pPr>
        <w:pStyle w:val="ListParagraph"/>
        <w:numPr>
          <w:ilvl w:val="1"/>
          <w:numId w:val="3"/>
        </w:numPr>
        <w:tabs>
          <w:tab w:val="left" w:pos="663"/>
        </w:tabs>
        <w:kinsoku w:val="0"/>
        <w:overflowPunct w:val="0"/>
        <w:ind w:left="663" w:hanging="197"/>
        <w:rPr>
          <w:b/>
          <w:bCs/>
          <w:spacing w:val="-2"/>
          <w:sz w:val="20"/>
          <w:szCs w:val="20"/>
        </w:rPr>
      </w:pPr>
      <w:r>
        <w:rPr>
          <w:b/>
          <w:bCs/>
          <w:sz w:val="20"/>
          <w:szCs w:val="20"/>
        </w:rPr>
        <w:t>Conducted</w:t>
      </w:r>
      <w:r>
        <w:rPr>
          <w:b/>
          <w:bCs/>
          <w:spacing w:val="-12"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thorough</w:t>
      </w:r>
      <w:r>
        <w:rPr>
          <w:b/>
          <w:bCs/>
          <w:spacing w:val="-11"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risk</w:t>
      </w:r>
      <w:r>
        <w:rPr>
          <w:b/>
          <w:bCs/>
          <w:spacing w:val="-11"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assessments</w:t>
      </w:r>
      <w:r>
        <w:rPr>
          <w:b/>
          <w:bCs/>
          <w:spacing w:val="-12"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to</w:t>
      </w:r>
      <w:r>
        <w:rPr>
          <w:b/>
          <w:bCs/>
          <w:spacing w:val="-9"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determine</w:t>
      </w:r>
      <w:r>
        <w:rPr>
          <w:b/>
          <w:bCs/>
          <w:spacing w:val="-5"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and</w:t>
      </w:r>
      <w:r>
        <w:rPr>
          <w:b/>
          <w:bCs/>
          <w:spacing w:val="-9"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implement</w:t>
      </w:r>
      <w:r>
        <w:rPr>
          <w:b/>
          <w:bCs/>
          <w:spacing w:val="-4"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optimal</w:t>
      </w:r>
      <w:r w:rsidR="006C3552">
        <w:rPr>
          <w:b/>
          <w:bCs/>
          <w:spacing w:val="-11"/>
          <w:sz w:val="20"/>
          <w:szCs w:val="20"/>
        </w:rPr>
        <w:t xml:space="preserve"> </w:t>
      </w:r>
      <w:r w:rsidR="00FE2715">
        <w:rPr>
          <w:b/>
          <w:bCs/>
          <w:spacing w:val="-11"/>
          <w:sz w:val="20"/>
          <w:szCs w:val="20"/>
        </w:rPr>
        <w:t>Development</w:t>
      </w:r>
    </w:p>
    <w:p w14:paraId="2E37E70C" w14:textId="46C536AB" w:rsidR="00F460A8" w:rsidRDefault="00F460A8">
      <w:pPr>
        <w:pStyle w:val="BodyText"/>
        <w:kinsoku w:val="0"/>
        <w:overflowPunct w:val="0"/>
        <w:spacing w:before="169"/>
        <w:ind w:left="325" w:firstLine="0"/>
        <w:rPr>
          <w:b w:val="0"/>
          <w:bCs w:val="0"/>
          <w:spacing w:val="-4"/>
          <w:sz w:val="23"/>
          <w:szCs w:val="23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br w:type="column"/>
      </w:r>
      <w:r w:rsidR="006C3552">
        <w:rPr>
          <w:b w:val="0"/>
          <w:bCs w:val="0"/>
          <w:spacing w:val="-5"/>
          <w:sz w:val="23"/>
          <w:szCs w:val="23"/>
        </w:rPr>
        <w:t>Pune</w:t>
      </w:r>
      <w:r>
        <w:rPr>
          <w:b w:val="0"/>
          <w:bCs w:val="0"/>
          <w:spacing w:val="-5"/>
          <w:sz w:val="23"/>
          <w:szCs w:val="23"/>
        </w:rPr>
        <w:t>,</w:t>
      </w:r>
      <w:r>
        <w:rPr>
          <w:b w:val="0"/>
          <w:bCs w:val="0"/>
          <w:spacing w:val="4"/>
          <w:sz w:val="23"/>
          <w:szCs w:val="23"/>
        </w:rPr>
        <w:t xml:space="preserve"> </w:t>
      </w:r>
      <w:r>
        <w:rPr>
          <w:b w:val="0"/>
          <w:bCs w:val="0"/>
          <w:spacing w:val="-4"/>
          <w:sz w:val="23"/>
          <w:szCs w:val="23"/>
        </w:rPr>
        <w:t>India</w:t>
      </w:r>
    </w:p>
    <w:p w14:paraId="31A77D58" w14:textId="77777777" w:rsidR="00F460A8" w:rsidRDefault="00F460A8">
      <w:pPr>
        <w:pStyle w:val="BodyText"/>
        <w:kinsoku w:val="0"/>
        <w:overflowPunct w:val="0"/>
        <w:spacing w:before="169"/>
        <w:ind w:left="325" w:firstLine="0"/>
        <w:rPr>
          <w:b w:val="0"/>
          <w:bCs w:val="0"/>
          <w:spacing w:val="-4"/>
          <w:sz w:val="23"/>
          <w:szCs w:val="23"/>
        </w:rPr>
        <w:sectPr w:rsidR="00F460A8">
          <w:type w:val="continuous"/>
          <w:pgSz w:w="11900" w:h="16840"/>
          <w:pgMar w:top="440" w:right="200" w:bottom="280" w:left="200" w:header="720" w:footer="720" w:gutter="0"/>
          <w:cols w:num="2" w:space="720" w:equalWidth="0">
            <w:col w:w="9147" w:space="40"/>
            <w:col w:w="2313"/>
          </w:cols>
          <w:noEndnote/>
        </w:sectPr>
      </w:pPr>
    </w:p>
    <w:p w14:paraId="0180657A" w14:textId="77777777" w:rsidR="00F460A8" w:rsidRDefault="00F460A8">
      <w:pPr>
        <w:pStyle w:val="ListParagraph"/>
        <w:numPr>
          <w:ilvl w:val="1"/>
          <w:numId w:val="3"/>
        </w:numPr>
        <w:tabs>
          <w:tab w:val="left" w:pos="663"/>
        </w:tabs>
        <w:kinsoku w:val="0"/>
        <w:overflowPunct w:val="0"/>
        <w:ind w:left="663" w:hanging="197"/>
        <w:rPr>
          <w:b/>
          <w:bCs/>
          <w:spacing w:val="-2"/>
          <w:sz w:val="20"/>
          <w:szCs w:val="20"/>
        </w:rPr>
      </w:pPr>
      <w:r>
        <w:rPr>
          <w:b/>
          <w:bCs/>
          <w:spacing w:val="-2"/>
          <w:sz w:val="20"/>
          <w:szCs w:val="20"/>
        </w:rPr>
        <w:t>Demonstrated</w:t>
      </w:r>
      <w:r>
        <w:rPr>
          <w:b/>
          <w:bCs/>
          <w:spacing w:val="-4"/>
          <w:sz w:val="20"/>
          <w:szCs w:val="20"/>
        </w:rPr>
        <w:t xml:space="preserve"> </w:t>
      </w:r>
      <w:r>
        <w:rPr>
          <w:b/>
          <w:bCs/>
          <w:spacing w:val="-2"/>
          <w:sz w:val="20"/>
          <w:szCs w:val="20"/>
        </w:rPr>
        <w:t>strong</w:t>
      </w:r>
      <w:r>
        <w:rPr>
          <w:b/>
          <w:bCs/>
          <w:spacing w:val="-6"/>
          <w:sz w:val="20"/>
          <w:szCs w:val="20"/>
        </w:rPr>
        <w:t xml:space="preserve"> </w:t>
      </w:r>
      <w:r>
        <w:rPr>
          <w:b/>
          <w:bCs/>
          <w:spacing w:val="-2"/>
          <w:sz w:val="20"/>
          <w:szCs w:val="20"/>
        </w:rPr>
        <w:t>teamwork</w:t>
      </w:r>
      <w:r>
        <w:rPr>
          <w:b/>
          <w:bCs/>
          <w:spacing w:val="-8"/>
          <w:sz w:val="20"/>
          <w:szCs w:val="20"/>
        </w:rPr>
        <w:t xml:space="preserve"> </w:t>
      </w:r>
      <w:r>
        <w:rPr>
          <w:b/>
          <w:bCs/>
          <w:spacing w:val="-2"/>
          <w:sz w:val="20"/>
          <w:szCs w:val="20"/>
        </w:rPr>
        <w:t>skills</w:t>
      </w:r>
      <w:r>
        <w:rPr>
          <w:b/>
          <w:bCs/>
          <w:spacing w:val="-6"/>
          <w:sz w:val="20"/>
          <w:szCs w:val="20"/>
        </w:rPr>
        <w:t xml:space="preserve"> </w:t>
      </w:r>
      <w:r>
        <w:rPr>
          <w:b/>
          <w:bCs/>
          <w:spacing w:val="-2"/>
          <w:sz w:val="20"/>
          <w:szCs w:val="20"/>
        </w:rPr>
        <w:t>by</w:t>
      </w:r>
      <w:r>
        <w:rPr>
          <w:b/>
          <w:bCs/>
          <w:spacing w:val="-5"/>
          <w:sz w:val="20"/>
          <w:szCs w:val="20"/>
        </w:rPr>
        <w:t xml:space="preserve"> </w:t>
      </w:r>
      <w:r>
        <w:rPr>
          <w:b/>
          <w:bCs/>
          <w:spacing w:val="-2"/>
          <w:sz w:val="20"/>
          <w:szCs w:val="20"/>
        </w:rPr>
        <w:t>effectively</w:t>
      </w:r>
      <w:r>
        <w:rPr>
          <w:b/>
          <w:bCs/>
          <w:spacing w:val="-6"/>
          <w:sz w:val="20"/>
          <w:szCs w:val="20"/>
        </w:rPr>
        <w:t xml:space="preserve"> </w:t>
      </w:r>
      <w:r>
        <w:rPr>
          <w:b/>
          <w:bCs/>
          <w:spacing w:val="-2"/>
          <w:sz w:val="20"/>
          <w:szCs w:val="20"/>
        </w:rPr>
        <w:t>collaborating</w:t>
      </w:r>
      <w:r>
        <w:rPr>
          <w:b/>
          <w:bCs/>
          <w:spacing w:val="-6"/>
          <w:sz w:val="20"/>
          <w:szCs w:val="20"/>
        </w:rPr>
        <w:t xml:space="preserve"> </w:t>
      </w:r>
      <w:r>
        <w:rPr>
          <w:b/>
          <w:bCs/>
          <w:spacing w:val="-2"/>
          <w:sz w:val="20"/>
          <w:szCs w:val="20"/>
        </w:rPr>
        <w:t>with</w:t>
      </w:r>
      <w:r>
        <w:rPr>
          <w:b/>
          <w:bCs/>
          <w:spacing w:val="-4"/>
          <w:sz w:val="20"/>
          <w:szCs w:val="20"/>
        </w:rPr>
        <w:t xml:space="preserve"> </w:t>
      </w:r>
      <w:r>
        <w:rPr>
          <w:b/>
          <w:bCs/>
          <w:spacing w:val="-2"/>
          <w:sz w:val="20"/>
          <w:szCs w:val="20"/>
        </w:rPr>
        <w:t>colleagues</w:t>
      </w:r>
      <w:r>
        <w:rPr>
          <w:b/>
          <w:bCs/>
          <w:spacing w:val="-6"/>
          <w:sz w:val="20"/>
          <w:szCs w:val="20"/>
        </w:rPr>
        <w:t xml:space="preserve"> </w:t>
      </w:r>
      <w:r>
        <w:rPr>
          <w:b/>
          <w:bCs/>
          <w:spacing w:val="-2"/>
          <w:sz w:val="20"/>
          <w:szCs w:val="20"/>
        </w:rPr>
        <w:t>and</w:t>
      </w:r>
      <w:r>
        <w:rPr>
          <w:b/>
          <w:bCs/>
          <w:spacing w:val="-3"/>
          <w:sz w:val="20"/>
          <w:szCs w:val="20"/>
        </w:rPr>
        <w:t xml:space="preserve"> </w:t>
      </w:r>
      <w:r>
        <w:rPr>
          <w:b/>
          <w:bCs/>
          <w:spacing w:val="-2"/>
          <w:sz w:val="20"/>
          <w:szCs w:val="20"/>
        </w:rPr>
        <w:t>providing</w:t>
      </w:r>
      <w:r>
        <w:rPr>
          <w:b/>
          <w:bCs/>
          <w:spacing w:val="-7"/>
          <w:sz w:val="20"/>
          <w:szCs w:val="20"/>
        </w:rPr>
        <w:t xml:space="preserve"> </w:t>
      </w:r>
      <w:r>
        <w:rPr>
          <w:b/>
          <w:bCs/>
          <w:spacing w:val="-2"/>
          <w:sz w:val="20"/>
          <w:szCs w:val="20"/>
        </w:rPr>
        <w:t>valuable</w:t>
      </w:r>
      <w:r>
        <w:rPr>
          <w:b/>
          <w:bCs/>
          <w:spacing w:val="3"/>
          <w:sz w:val="20"/>
          <w:szCs w:val="20"/>
        </w:rPr>
        <w:t xml:space="preserve"> </w:t>
      </w:r>
      <w:r>
        <w:rPr>
          <w:b/>
          <w:bCs/>
          <w:spacing w:val="-2"/>
          <w:sz w:val="20"/>
          <w:szCs w:val="20"/>
        </w:rPr>
        <w:t>support</w:t>
      </w:r>
    </w:p>
    <w:p w14:paraId="35C197E4" w14:textId="77777777" w:rsidR="00F460A8" w:rsidRDefault="00F460A8">
      <w:pPr>
        <w:pStyle w:val="ListParagraph"/>
        <w:numPr>
          <w:ilvl w:val="1"/>
          <w:numId w:val="3"/>
        </w:numPr>
        <w:tabs>
          <w:tab w:val="left" w:pos="663"/>
        </w:tabs>
        <w:kinsoku w:val="0"/>
        <w:overflowPunct w:val="0"/>
        <w:ind w:left="663" w:hanging="197"/>
        <w:rPr>
          <w:b/>
          <w:bCs/>
          <w:spacing w:val="-2"/>
          <w:sz w:val="20"/>
          <w:szCs w:val="20"/>
        </w:rPr>
      </w:pPr>
      <w:r>
        <w:rPr>
          <w:b/>
          <w:bCs/>
          <w:spacing w:val="-2"/>
          <w:sz w:val="20"/>
          <w:szCs w:val="20"/>
        </w:rPr>
        <w:t>Provided</w:t>
      </w:r>
      <w:r>
        <w:rPr>
          <w:b/>
          <w:bCs/>
          <w:spacing w:val="-3"/>
          <w:sz w:val="20"/>
          <w:szCs w:val="20"/>
        </w:rPr>
        <w:t xml:space="preserve"> </w:t>
      </w:r>
      <w:r>
        <w:rPr>
          <w:b/>
          <w:bCs/>
          <w:spacing w:val="-2"/>
          <w:sz w:val="20"/>
          <w:szCs w:val="20"/>
        </w:rPr>
        <w:t>guidance</w:t>
      </w:r>
      <w:r>
        <w:rPr>
          <w:b/>
          <w:bCs/>
          <w:spacing w:val="5"/>
          <w:sz w:val="20"/>
          <w:szCs w:val="20"/>
        </w:rPr>
        <w:t xml:space="preserve"> </w:t>
      </w:r>
      <w:r>
        <w:rPr>
          <w:b/>
          <w:bCs/>
          <w:spacing w:val="-2"/>
          <w:sz w:val="20"/>
          <w:szCs w:val="20"/>
        </w:rPr>
        <w:t>and</w:t>
      </w:r>
      <w:r>
        <w:rPr>
          <w:b/>
          <w:bCs/>
          <w:spacing w:val="-3"/>
          <w:sz w:val="20"/>
          <w:szCs w:val="20"/>
        </w:rPr>
        <w:t xml:space="preserve"> </w:t>
      </w:r>
      <w:r>
        <w:rPr>
          <w:b/>
          <w:bCs/>
          <w:spacing w:val="-2"/>
          <w:sz w:val="20"/>
          <w:szCs w:val="20"/>
        </w:rPr>
        <w:t>support</w:t>
      </w:r>
      <w:r>
        <w:rPr>
          <w:b/>
          <w:bCs/>
          <w:spacing w:val="5"/>
          <w:sz w:val="20"/>
          <w:szCs w:val="20"/>
        </w:rPr>
        <w:t xml:space="preserve"> </w:t>
      </w:r>
      <w:r>
        <w:rPr>
          <w:b/>
          <w:bCs/>
          <w:spacing w:val="-2"/>
          <w:sz w:val="20"/>
          <w:szCs w:val="20"/>
        </w:rPr>
        <w:t>to team</w:t>
      </w:r>
      <w:r>
        <w:rPr>
          <w:b/>
          <w:bCs/>
          <w:spacing w:val="2"/>
          <w:sz w:val="20"/>
          <w:szCs w:val="20"/>
        </w:rPr>
        <w:t xml:space="preserve"> </w:t>
      </w:r>
      <w:r>
        <w:rPr>
          <w:b/>
          <w:bCs/>
          <w:spacing w:val="-2"/>
          <w:sz w:val="20"/>
          <w:szCs w:val="20"/>
        </w:rPr>
        <w:t>members</w:t>
      </w:r>
      <w:r>
        <w:rPr>
          <w:b/>
          <w:bCs/>
          <w:spacing w:val="-5"/>
          <w:sz w:val="20"/>
          <w:szCs w:val="20"/>
        </w:rPr>
        <w:t xml:space="preserve"> </w:t>
      </w:r>
      <w:r>
        <w:rPr>
          <w:b/>
          <w:bCs/>
          <w:spacing w:val="-2"/>
          <w:sz w:val="20"/>
          <w:szCs w:val="20"/>
        </w:rPr>
        <w:t>when assistance</w:t>
      </w:r>
      <w:r>
        <w:rPr>
          <w:b/>
          <w:bCs/>
          <w:spacing w:val="4"/>
          <w:sz w:val="20"/>
          <w:szCs w:val="20"/>
        </w:rPr>
        <w:t xml:space="preserve"> </w:t>
      </w:r>
      <w:r>
        <w:rPr>
          <w:b/>
          <w:bCs/>
          <w:spacing w:val="-2"/>
          <w:sz w:val="20"/>
          <w:szCs w:val="20"/>
        </w:rPr>
        <w:t>was</w:t>
      </w:r>
      <w:r>
        <w:rPr>
          <w:b/>
          <w:bCs/>
          <w:spacing w:val="-5"/>
          <w:sz w:val="20"/>
          <w:szCs w:val="20"/>
        </w:rPr>
        <w:t xml:space="preserve"> </w:t>
      </w:r>
      <w:r>
        <w:rPr>
          <w:b/>
          <w:bCs/>
          <w:spacing w:val="-2"/>
          <w:sz w:val="20"/>
          <w:szCs w:val="20"/>
        </w:rPr>
        <w:t>required</w:t>
      </w:r>
    </w:p>
    <w:p w14:paraId="5EECE3DD" w14:textId="77777777" w:rsidR="00F460A8" w:rsidRDefault="00F460A8">
      <w:pPr>
        <w:pStyle w:val="ListParagraph"/>
        <w:numPr>
          <w:ilvl w:val="1"/>
          <w:numId w:val="3"/>
        </w:numPr>
        <w:tabs>
          <w:tab w:val="left" w:pos="663"/>
        </w:tabs>
        <w:kinsoku w:val="0"/>
        <w:overflowPunct w:val="0"/>
        <w:ind w:left="663" w:hanging="197"/>
        <w:rPr>
          <w:b/>
          <w:bCs/>
          <w:spacing w:val="-2"/>
          <w:sz w:val="20"/>
          <w:szCs w:val="20"/>
        </w:rPr>
      </w:pPr>
      <w:r>
        <w:rPr>
          <w:b/>
          <w:bCs/>
          <w:spacing w:val="-2"/>
          <w:sz w:val="20"/>
          <w:szCs w:val="20"/>
        </w:rPr>
        <w:t>Provided</w:t>
      </w:r>
      <w:r>
        <w:rPr>
          <w:b/>
          <w:bCs/>
          <w:spacing w:val="-4"/>
          <w:sz w:val="20"/>
          <w:szCs w:val="20"/>
        </w:rPr>
        <w:t xml:space="preserve"> </w:t>
      </w:r>
      <w:r>
        <w:rPr>
          <w:b/>
          <w:bCs/>
          <w:spacing w:val="-2"/>
          <w:sz w:val="20"/>
          <w:szCs w:val="20"/>
        </w:rPr>
        <w:t>valuable</w:t>
      </w:r>
      <w:r>
        <w:rPr>
          <w:b/>
          <w:bCs/>
          <w:spacing w:val="2"/>
          <w:sz w:val="20"/>
          <w:szCs w:val="20"/>
        </w:rPr>
        <w:t xml:space="preserve"> </w:t>
      </w:r>
      <w:r>
        <w:rPr>
          <w:b/>
          <w:bCs/>
          <w:spacing w:val="-2"/>
          <w:sz w:val="20"/>
          <w:szCs w:val="20"/>
        </w:rPr>
        <w:t>support</w:t>
      </w:r>
      <w:r>
        <w:rPr>
          <w:b/>
          <w:bCs/>
          <w:spacing w:val="4"/>
          <w:sz w:val="20"/>
          <w:szCs w:val="20"/>
        </w:rPr>
        <w:t xml:space="preserve"> </w:t>
      </w:r>
      <w:r>
        <w:rPr>
          <w:b/>
          <w:bCs/>
          <w:spacing w:val="-2"/>
          <w:sz w:val="20"/>
          <w:szCs w:val="20"/>
        </w:rPr>
        <w:t>to</w:t>
      </w:r>
      <w:r>
        <w:rPr>
          <w:b/>
          <w:bCs/>
          <w:spacing w:val="-4"/>
          <w:sz w:val="20"/>
          <w:szCs w:val="20"/>
        </w:rPr>
        <w:t xml:space="preserve"> </w:t>
      </w:r>
      <w:r>
        <w:rPr>
          <w:b/>
          <w:bCs/>
          <w:spacing w:val="-2"/>
          <w:sz w:val="20"/>
          <w:szCs w:val="20"/>
        </w:rPr>
        <w:t>the</w:t>
      </w:r>
      <w:r>
        <w:rPr>
          <w:b/>
          <w:bCs/>
          <w:spacing w:val="3"/>
          <w:sz w:val="20"/>
          <w:szCs w:val="20"/>
        </w:rPr>
        <w:t xml:space="preserve"> </w:t>
      </w:r>
      <w:r>
        <w:rPr>
          <w:b/>
          <w:bCs/>
          <w:spacing w:val="-2"/>
          <w:sz w:val="20"/>
          <w:szCs w:val="20"/>
        </w:rPr>
        <w:t>team</w:t>
      </w:r>
      <w:r>
        <w:rPr>
          <w:b/>
          <w:bCs/>
          <w:spacing w:val="1"/>
          <w:sz w:val="20"/>
          <w:szCs w:val="20"/>
        </w:rPr>
        <w:t xml:space="preserve"> </w:t>
      </w:r>
      <w:r>
        <w:rPr>
          <w:b/>
          <w:bCs/>
          <w:spacing w:val="-2"/>
          <w:sz w:val="20"/>
          <w:szCs w:val="20"/>
        </w:rPr>
        <w:t>by</w:t>
      </w:r>
      <w:r>
        <w:rPr>
          <w:b/>
          <w:bCs/>
          <w:spacing w:val="-6"/>
          <w:sz w:val="20"/>
          <w:szCs w:val="20"/>
        </w:rPr>
        <w:t xml:space="preserve"> </w:t>
      </w:r>
      <w:r>
        <w:rPr>
          <w:b/>
          <w:bCs/>
          <w:spacing w:val="-2"/>
          <w:sz w:val="20"/>
          <w:szCs w:val="20"/>
        </w:rPr>
        <w:t>assisting</w:t>
      </w:r>
      <w:r>
        <w:rPr>
          <w:b/>
          <w:bCs/>
          <w:spacing w:val="-6"/>
          <w:sz w:val="20"/>
          <w:szCs w:val="20"/>
        </w:rPr>
        <w:t xml:space="preserve"> </w:t>
      </w:r>
      <w:r>
        <w:rPr>
          <w:b/>
          <w:bCs/>
          <w:spacing w:val="-2"/>
          <w:sz w:val="20"/>
          <w:szCs w:val="20"/>
        </w:rPr>
        <w:t>with</w:t>
      </w:r>
      <w:r>
        <w:rPr>
          <w:b/>
          <w:bCs/>
          <w:spacing w:val="-4"/>
          <w:sz w:val="20"/>
          <w:szCs w:val="20"/>
        </w:rPr>
        <w:t xml:space="preserve"> </w:t>
      </w:r>
      <w:r>
        <w:rPr>
          <w:b/>
          <w:bCs/>
          <w:spacing w:val="-2"/>
          <w:sz w:val="20"/>
          <w:szCs w:val="20"/>
        </w:rPr>
        <w:t>various</w:t>
      </w:r>
      <w:r>
        <w:rPr>
          <w:b/>
          <w:bCs/>
          <w:spacing w:val="-7"/>
          <w:sz w:val="20"/>
          <w:szCs w:val="20"/>
        </w:rPr>
        <w:t xml:space="preserve"> </w:t>
      </w:r>
      <w:r>
        <w:rPr>
          <w:b/>
          <w:bCs/>
          <w:spacing w:val="-2"/>
          <w:sz w:val="20"/>
          <w:szCs w:val="20"/>
        </w:rPr>
        <w:t>tasks</w:t>
      </w:r>
      <w:r>
        <w:rPr>
          <w:b/>
          <w:bCs/>
          <w:spacing w:val="-7"/>
          <w:sz w:val="20"/>
          <w:szCs w:val="20"/>
        </w:rPr>
        <w:t xml:space="preserve"> </w:t>
      </w:r>
      <w:r>
        <w:rPr>
          <w:b/>
          <w:bCs/>
          <w:spacing w:val="-2"/>
          <w:sz w:val="20"/>
          <w:szCs w:val="20"/>
        </w:rPr>
        <w:t>and</w:t>
      </w:r>
      <w:r>
        <w:rPr>
          <w:b/>
          <w:bCs/>
          <w:spacing w:val="-4"/>
          <w:sz w:val="20"/>
          <w:szCs w:val="20"/>
        </w:rPr>
        <w:t xml:space="preserve"> </w:t>
      </w:r>
      <w:r>
        <w:rPr>
          <w:b/>
          <w:bCs/>
          <w:spacing w:val="-2"/>
          <w:sz w:val="20"/>
          <w:szCs w:val="20"/>
        </w:rPr>
        <w:t>projects</w:t>
      </w:r>
    </w:p>
    <w:p w14:paraId="40EE7904" w14:textId="77777777" w:rsidR="00F460A8" w:rsidRDefault="00F460A8">
      <w:pPr>
        <w:pStyle w:val="BodyText"/>
        <w:kinsoku w:val="0"/>
        <w:overflowPunct w:val="0"/>
        <w:spacing w:before="0"/>
        <w:ind w:left="0" w:firstLine="0"/>
      </w:pPr>
    </w:p>
    <w:p w14:paraId="17A55F3B" w14:textId="0DA2078D" w:rsidR="00F460A8" w:rsidRDefault="00AF71C6">
      <w:pPr>
        <w:pStyle w:val="BodyText"/>
        <w:kinsoku w:val="0"/>
        <w:overflowPunct w:val="0"/>
        <w:spacing w:before="7"/>
        <w:ind w:left="0" w:firstLine="0"/>
        <w:rPr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4144" behindDoc="0" locked="0" layoutInCell="0" allowOverlap="1" wp14:anchorId="4458EFA1" wp14:editId="6710E159">
                <wp:simplePos x="0" y="0"/>
                <wp:positionH relativeFrom="page">
                  <wp:posOffset>361950</wp:posOffset>
                </wp:positionH>
                <wp:positionV relativeFrom="paragraph">
                  <wp:posOffset>182245</wp:posOffset>
                </wp:positionV>
                <wp:extent cx="6832600" cy="50800"/>
                <wp:effectExtent l="0" t="0" r="0" b="0"/>
                <wp:wrapTopAndBottom/>
                <wp:docPr id="143583966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2600" cy="50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A08EF0" w14:textId="4152E87E" w:rsidR="00F460A8" w:rsidRDefault="00AF71C6">
                            <w:pPr>
                              <w:widowControl/>
                              <w:autoSpaceDE/>
                              <w:autoSpaceDN/>
                              <w:adjustRightInd/>
                              <w:spacing w:line="80" w:lineRule="atLeas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763756D3" wp14:editId="479F3221">
                                  <wp:extent cx="6835140" cy="45720"/>
                                  <wp:effectExtent l="0" t="0" r="0" b="0"/>
                                  <wp:docPr id="18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835140" cy="457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498702B" w14:textId="77777777" w:rsidR="00F460A8" w:rsidRDefault="00F460A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58EFA1" id="Rectangle 9" o:spid="_x0000_s1033" style="position:absolute;margin-left:28.5pt;margin-top:14.35pt;width:538pt;height:4pt;z-index: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" o:allowincell="f" filled="f" stroked="f">
                <v:textbox inset="0,0,0,0">
                  <w:txbxContent>
                    <w:p w14:paraId="42A08EF0" w14:textId="4152E87E" w:rsidR="00F460A8" w:rsidRDefault="00AF71C6">
                      <w:pPr>
                        <w:widowControl/>
                        <w:autoSpaceDE/>
                        <w:autoSpaceDN/>
                        <w:adjustRightInd/>
                        <w:spacing w:line="80" w:lineRule="atLeas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763756D3" wp14:editId="479F3221">
                            <wp:extent cx="6835140" cy="45720"/>
                            <wp:effectExtent l="0" t="0" r="0" b="0"/>
                            <wp:docPr id="18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835140" cy="457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498702B" w14:textId="77777777" w:rsidR="00F460A8" w:rsidRDefault="00F460A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 anchorx="page"/>
              </v:rect>
            </w:pict>
          </mc:Fallback>
        </mc:AlternateContent>
      </w:r>
    </w:p>
    <w:p w14:paraId="3E430691" w14:textId="77777777" w:rsidR="00F460A8" w:rsidRDefault="00F460A8">
      <w:pPr>
        <w:pStyle w:val="BodyText"/>
        <w:kinsoku w:val="0"/>
        <w:overflowPunct w:val="0"/>
        <w:spacing w:before="7"/>
        <w:ind w:left="0" w:firstLine="0"/>
        <w:rPr>
          <w:sz w:val="21"/>
          <w:szCs w:val="21"/>
        </w:rPr>
        <w:sectPr w:rsidR="00F460A8">
          <w:type w:val="continuous"/>
          <w:pgSz w:w="11900" w:h="16840"/>
          <w:pgMar w:top="440" w:right="200" w:bottom="280" w:left="200" w:header="720" w:footer="720" w:gutter="0"/>
          <w:cols w:space="720" w:equalWidth="0">
            <w:col w:w="11500"/>
          </w:cols>
          <w:noEndnote/>
        </w:sectPr>
      </w:pPr>
    </w:p>
    <w:p w14:paraId="2C5FC1FE" w14:textId="77777777" w:rsidR="00F460A8" w:rsidRDefault="00F460A8">
      <w:pPr>
        <w:pStyle w:val="Heading1"/>
        <w:kinsoku w:val="0"/>
        <w:overflowPunct w:val="0"/>
        <w:spacing w:before="99"/>
        <w:rPr>
          <w:spacing w:val="-2"/>
        </w:rPr>
      </w:pPr>
      <w:r>
        <w:lastRenderedPageBreak/>
        <w:t>EDUCATION</w:t>
      </w:r>
      <w:r>
        <w:rPr>
          <w:spacing w:val="33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rPr>
          <w:spacing w:val="-2"/>
        </w:rPr>
        <w:t>TRAINING</w:t>
      </w:r>
    </w:p>
    <w:p w14:paraId="70A1F487" w14:textId="49A9D0DB" w:rsidR="00F460A8" w:rsidRDefault="006C3552">
      <w:pPr>
        <w:pStyle w:val="Heading2"/>
        <w:kinsoku w:val="0"/>
        <w:overflowPunct w:val="0"/>
        <w:spacing w:before="191"/>
        <w:rPr>
          <w:spacing w:val="-4"/>
        </w:rPr>
      </w:pPr>
      <w:r>
        <w:rPr>
          <w:spacing w:val="-4"/>
        </w:rPr>
        <w:t>Masters Of Computer Application</w:t>
      </w:r>
    </w:p>
    <w:p w14:paraId="102ED548" w14:textId="77777777" w:rsidR="00F460A8" w:rsidRDefault="00F460A8">
      <w:pPr>
        <w:pStyle w:val="BodyText"/>
        <w:kinsoku w:val="0"/>
        <w:overflowPunct w:val="0"/>
        <w:spacing w:before="0"/>
        <w:ind w:left="0" w:firstLine="0"/>
        <w:rPr>
          <w:sz w:val="30"/>
          <w:szCs w:val="30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br w:type="column"/>
      </w:r>
    </w:p>
    <w:p w14:paraId="6FB8F6E8" w14:textId="60BBD030" w:rsidR="00F460A8" w:rsidRDefault="006C3552">
      <w:pPr>
        <w:pStyle w:val="BodyText"/>
        <w:kinsoku w:val="0"/>
        <w:overflowPunct w:val="0"/>
        <w:spacing w:before="226"/>
        <w:ind w:left="381" w:firstLine="0"/>
        <w:rPr>
          <w:b w:val="0"/>
          <w:bCs w:val="0"/>
          <w:spacing w:val="-5"/>
          <w:sz w:val="23"/>
          <w:szCs w:val="23"/>
        </w:rPr>
      </w:pPr>
      <w:r>
        <w:rPr>
          <w:b w:val="0"/>
          <w:bCs w:val="0"/>
          <w:spacing w:val="-2"/>
          <w:sz w:val="23"/>
          <w:szCs w:val="23"/>
        </w:rPr>
        <w:t>Jul</w:t>
      </w:r>
      <w:r w:rsidR="00F460A8">
        <w:rPr>
          <w:b w:val="0"/>
          <w:bCs w:val="0"/>
          <w:spacing w:val="-8"/>
          <w:sz w:val="23"/>
          <w:szCs w:val="23"/>
        </w:rPr>
        <w:t xml:space="preserve"> </w:t>
      </w:r>
      <w:r w:rsidR="00F460A8">
        <w:rPr>
          <w:b w:val="0"/>
          <w:bCs w:val="0"/>
          <w:spacing w:val="-5"/>
          <w:sz w:val="23"/>
          <w:szCs w:val="23"/>
        </w:rPr>
        <w:t>'22</w:t>
      </w:r>
    </w:p>
    <w:p w14:paraId="25E514A0" w14:textId="77777777" w:rsidR="00F460A8" w:rsidRDefault="00F460A8">
      <w:pPr>
        <w:pStyle w:val="BodyText"/>
        <w:kinsoku w:val="0"/>
        <w:overflowPunct w:val="0"/>
        <w:spacing w:before="0"/>
        <w:ind w:left="0" w:firstLine="0"/>
        <w:rPr>
          <w:b w:val="0"/>
          <w:bCs w:val="0"/>
          <w:sz w:val="32"/>
          <w:szCs w:val="32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br w:type="column"/>
      </w:r>
    </w:p>
    <w:p w14:paraId="6054F8CB" w14:textId="1F3DC6C7" w:rsidR="00F460A8" w:rsidRDefault="006C3552">
      <w:pPr>
        <w:pStyle w:val="ListParagraph"/>
        <w:numPr>
          <w:ilvl w:val="0"/>
          <w:numId w:val="3"/>
        </w:numPr>
        <w:tabs>
          <w:tab w:val="left" w:pos="230"/>
        </w:tabs>
        <w:kinsoku w:val="0"/>
        <w:overflowPunct w:val="0"/>
        <w:spacing w:before="197"/>
        <w:ind w:left="230" w:hanging="164"/>
        <w:rPr>
          <w:spacing w:val="-5"/>
          <w:position w:val="2"/>
          <w:sz w:val="23"/>
          <w:szCs w:val="23"/>
        </w:rPr>
      </w:pPr>
      <w:r>
        <w:rPr>
          <w:spacing w:val="-4"/>
          <w:position w:val="2"/>
          <w:sz w:val="23"/>
          <w:szCs w:val="23"/>
        </w:rPr>
        <w:t>Mar</w:t>
      </w:r>
      <w:r w:rsidR="00F460A8">
        <w:rPr>
          <w:spacing w:val="-9"/>
          <w:position w:val="2"/>
          <w:sz w:val="23"/>
          <w:szCs w:val="23"/>
        </w:rPr>
        <w:t xml:space="preserve"> </w:t>
      </w:r>
      <w:r w:rsidR="00F460A8">
        <w:rPr>
          <w:spacing w:val="-5"/>
          <w:position w:val="2"/>
          <w:sz w:val="23"/>
          <w:szCs w:val="23"/>
        </w:rPr>
        <w:t>'2</w:t>
      </w:r>
      <w:r>
        <w:rPr>
          <w:spacing w:val="-5"/>
          <w:position w:val="2"/>
          <w:sz w:val="23"/>
          <w:szCs w:val="23"/>
        </w:rPr>
        <w:t>4</w:t>
      </w:r>
    </w:p>
    <w:p w14:paraId="36D96634" w14:textId="77777777" w:rsidR="00F460A8" w:rsidRDefault="00F460A8">
      <w:pPr>
        <w:pStyle w:val="ListParagraph"/>
        <w:numPr>
          <w:ilvl w:val="0"/>
          <w:numId w:val="3"/>
        </w:numPr>
        <w:tabs>
          <w:tab w:val="left" w:pos="230"/>
        </w:tabs>
        <w:kinsoku w:val="0"/>
        <w:overflowPunct w:val="0"/>
        <w:spacing w:before="197"/>
        <w:ind w:left="230" w:hanging="164"/>
        <w:rPr>
          <w:spacing w:val="-5"/>
          <w:position w:val="2"/>
          <w:sz w:val="23"/>
          <w:szCs w:val="23"/>
        </w:rPr>
        <w:sectPr w:rsidR="00F460A8">
          <w:pgSz w:w="11900" w:h="16840"/>
          <w:pgMar w:top="600" w:right="200" w:bottom="280" w:left="200" w:header="720" w:footer="720" w:gutter="0"/>
          <w:cols w:num="3" w:space="720" w:equalWidth="0">
            <w:col w:w="3532" w:space="5580"/>
            <w:col w:w="1010" w:space="39"/>
            <w:col w:w="1339"/>
          </w:cols>
          <w:noEndnote/>
        </w:sectPr>
      </w:pPr>
    </w:p>
    <w:p w14:paraId="4D32A64B" w14:textId="02C52ACD" w:rsidR="00F460A8" w:rsidRDefault="006C3552">
      <w:pPr>
        <w:pStyle w:val="Heading2"/>
        <w:kinsoku w:val="0"/>
        <w:overflowPunct w:val="0"/>
        <w:rPr>
          <w:spacing w:val="-2"/>
        </w:rPr>
      </w:pPr>
      <w:r>
        <w:rPr>
          <w:spacing w:val="-2"/>
        </w:rPr>
        <w:t>SIOM Pune</w:t>
      </w:r>
    </w:p>
    <w:p w14:paraId="2B225713" w14:textId="1C9CB0B1" w:rsidR="00F460A8" w:rsidRDefault="00F460A8">
      <w:pPr>
        <w:pStyle w:val="BodyText"/>
        <w:kinsoku w:val="0"/>
        <w:overflowPunct w:val="0"/>
        <w:spacing w:before="213"/>
        <w:ind w:left="366" w:firstLine="0"/>
        <w:rPr>
          <w:spacing w:val="-2"/>
        </w:rPr>
      </w:pPr>
      <w:r>
        <w:rPr>
          <w:spacing w:val="-2"/>
        </w:rPr>
        <w:t>7</w:t>
      </w:r>
      <w:r w:rsidR="006C3552">
        <w:rPr>
          <w:spacing w:val="-2"/>
        </w:rPr>
        <w:t>.4 CGPA</w:t>
      </w:r>
    </w:p>
    <w:p w14:paraId="5F7346D9" w14:textId="0A858F53" w:rsidR="00F460A8" w:rsidRDefault="00F460A8">
      <w:pPr>
        <w:pStyle w:val="BodyText"/>
        <w:kinsoku w:val="0"/>
        <w:overflowPunct w:val="0"/>
        <w:spacing w:before="169"/>
        <w:ind w:left="366" w:firstLine="0"/>
        <w:rPr>
          <w:b w:val="0"/>
          <w:bCs w:val="0"/>
          <w:spacing w:val="-2"/>
          <w:sz w:val="23"/>
          <w:szCs w:val="23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br w:type="column"/>
      </w:r>
      <w:r w:rsidR="004F2799">
        <w:rPr>
          <w:b w:val="0"/>
          <w:bCs w:val="0"/>
          <w:spacing w:val="-2"/>
          <w:sz w:val="23"/>
          <w:szCs w:val="23"/>
        </w:rPr>
        <w:t>Pune, India</w:t>
      </w:r>
    </w:p>
    <w:p w14:paraId="6471CF97" w14:textId="77777777" w:rsidR="00F460A8" w:rsidRDefault="00F460A8">
      <w:pPr>
        <w:pStyle w:val="BodyText"/>
        <w:kinsoku w:val="0"/>
        <w:overflowPunct w:val="0"/>
        <w:spacing w:before="169"/>
        <w:ind w:left="366" w:firstLine="0"/>
        <w:rPr>
          <w:b w:val="0"/>
          <w:bCs w:val="0"/>
          <w:spacing w:val="-2"/>
          <w:sz w:val="23"/>
          <w:szCs w:val="23"/>
        </w:rPr>
        <w:sectPr w:rsidR="00F460A8">
          <w:type w:val="continuous"/>
          <w:pgSz w:w="11900" w:h="16840"/>
          <w:pgMar w:top="440" w:right="200" w:bottom="280" w:left="200" w:header="720" w:footer="720" w:gutter="0"/>
          <w:cols w:num="2" w:space="720" w:equalWidth="0">
            <w:col w:w="1574" w:space="7766"/>
            <w:col w:w="2160"/>
          </w:cols>
          <w:noEndnote/>
        </w:sectPr>
      </w:pPr>
    </w:p>
    <w:p w14:paraId="7D35CF1C" w14:textId="77777777" w:rsidR="00F460A8" w:rsidRDefault="00F460A8">
      <w:pPr>
        <w:pStyle w:val="Heading2"/>
        <w:kinsoku w:val="0"/>
        <w:overflowPunct w:val="0"/>
        <w:spacing w:before="208"/>
        <w:rPr>
          <w:spacing w:val="-4"/>
        </w:rPr>
      </w:pPr>
      <w:r>
        <w:rPr>
          <w:spacing w:val="-4"/>
        </w:rPr>
        <w:t>Bachelor</w:t>
      </w:r>
      <w:r>
        <w:rPr>
          <w:spacing w:val="-10"/>
        </w:rPr>
        <w:t xml:space="preserve"> </w:t>
      </w:r>
      <w:r>
        <w:rPr>
          <w:spacing w:val="-4"/>
        </w:rPr>
        <w:t>in Computer</w:t>
      </w:r>
      <w:r>
        <w:rPr>
          <w:spacing w:val="-9"/>
        </w:rPr>
        <w:t xml:space="preserve"> </w:t>
      </w:r>
      <w:r>
        <w:rPr>
          <w:spacing w:val="-4"/>
        </w:rPr>
        <w:t>Science</w:t>
      </w:r>
    </w:p>
    <w:p w14:paraId="14575DA9" w14:textId="61D86E45" w:rsidR="00F460A8" w:rsidRDefault="00F460A8">
      <w:pPr>
        <w:pStyle w:val="BodyText"/>
        <w:kinsoku w:val="0"/>
        <w:overflowPunct w:val="0"/>
        <w:spacing w:before="193"/>
        <w:ind w:left="381" w:firstLine="0"/>
        <w:rPr>
          <w:b w:val="0"/>
          <w:bCs w:val="0"/>
          <w:spacing w:val="-5"/>
          <w:sz w:val="23"/>
          <w:szCs w:val="23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br w:type="column"/>
      </w:r>
      <w:r>
        <w:rPr>
          <w:b w:val="0"/>
          <w:bCs w:val="0"/>
          <w:spacing w:val="-2"/>
          <w:sz w:val="23"/>
          <w:szCs w:val="23"/>
        </w:rPr>
        <w:t>Jul</w:t>
      </w:r>
      <w:r>
        <w:rPr>
          <w:b w:val="0"/>
          <w:bCs w:val="0"/>
          <w:spacing w:val="-10"/>
          <w:sz w:val="23"/>
          <w:szCs w:val="23"/>
        </w:rPr>
        <w:t xml:space="preserve"> </w:t>
      </w:r>
      <w:r>
        <w:rPr>
          <w:b w:val="0"/>
          <w:bCs w:val="0"/>
          <w:spacing w:val="-5"/>
          <w:sz w:val="23"/>
          <w:szCs w:val="23"/>
        </w:rPr>
        <w:t>'</w:t>
      </w:r>
      <w:r w:rsidR="006C3552">
        <w:rPr>
          <w:b w:val="0"/>
          <w:bCs w:val="0"/>
          <w:spacing w:val="-5"/>
          <w:sz w:val="23"/>
          <w:szCs w:val="23"/>
        </w:rPr>
        <w:t>19</w:t>
      </w:r>
    </w:p>
    <w:p w14:paraId="76B0D2DD" w14:textId="77777777" w:rsidR="00F460A8" w:rsidRDefault="00F460A8">
      <w:pPr>
        <w:pStyle w:val="ListParagraph"/>
        <w:numPr>
          <w:ilvl w:val="0"/>
          <w:numId w:val="3"/>
        </w:numPr>
        <w:tabs>
          <w:tab w:val="left" w:pos="232"/>
        </w:tabs>
        <w:kinsoku w:val="0"/>
        <w:overflowPunct w:val="0"/>
        <w:spacing w:before="188"/>
        <w:ind w:left="232" w:hanging="164"/>
        <w:rPr>
          <w:spacing w:val="-5"/>
          <w:position w:val="2"/>
          <w:sz w:val="23"/>
          <w:szCs w:val="23"/>
        </w:rPr>
      </w:pPr>
      <w:r>
        <w:rPr>
          <w:rFonts w:ascii="Times New Roman" w:hAnsi="Times New Roman" w:cs="Times New Roman"/>
        </w:rPr>
        <w:br w:type="column"/>
      </w:r>
      <w:r>
        <w:rPr>
          <w:spacing w:val="-4"/>
          <w:position w:val="2"/>
          <w:sz w:val="23"/>
          <w:szCs w:val="23"/>
        </w:rPr>
        <w:t>Oct</w:t>
      </w:r>
      <w:r>
        <w:rPr>
          <w:spacing w:val="-9"/>
          <w:position w:val="2"/>
          <w:sz w:val="23"/>
          <w:szCs w:val="23"/>
        </w:rPr>
        <w:t xml:space="preserve"> </w:t>
      </w:r>
      <w:r>
        <w:rPr>
          <w:spacing w:val="-5"/>
          <w:position w:val="2"/>
          <w:sz w:val="23"/>
          <w:szCs w:val="23"/>
        </w:rPr>
        <w:t>'22</w:t>
      </w:r>
    </w:p>
    <w:p w14:paraId="78966A82" w14:textId="77777777" w:rsidR="00F460A8" w:rsidRDefault="00F460A8">
      <w:pPr>
        <w:pStyle w:val="ListParagraph"/>
        <w:numPr>
          <w:ilvl w:val="0"/>
          <w:numId w:val="3"/>
        </w:numPr>
        <w:tabs>
          <w:tab w:val="left" w:pos="232"/>
        </w:tabs>
        <w:kinsoku w:val="0"/>
        <w:overflowPunct w:val="0"/>
        <w:spacing w:before="188"/>
        <w:ind w:left="232" w:hanging="164"/>
        <w:rPr>
          <w:spacing w:val="-5"/>
          <w:position w:val="2"/>
          <w:sz w:val="23"/>
          <w:szCs w:val="23"/>
        </w:rPr>
        <w:sectPr w:rsidR="00F460A8">
          <w:type w:val="continuous"/>
          <w:pgSz w:w="11900" w:h="16840"/>
          <w:pgMar w:top="440" w:right="200" w:bottom="280" w:left="200" w:header="720" w:footer="720" w:gutter="0"/>
          <w:cols w:num="3" w:space="720" w:equalWidth="0">
            <w:col w:w="3180" w:space="5990"/>
            <w:col w:w="950" w:space="39"/>
            <w:col w:w="1341"/>
          </w:cols>
          <w:noEndnote/>
        </w:sectPr>
      </w:pPr>
    </w:p>
    <w:p w14:paraId="3D80F1BE" w14:textId="77777777" w:rsidR="00F460A8" w:rsidRDefault="00F460A8">
      <w:pPr>
        <w:pStyle w:val="Heading2"/>
        <w:kinsoku w:val="0"/>
        <w:overflowPunct w:val="0"/>
        <w:rPr>
          <w:spacing w:val="-4"/>
        </w:rPr>
      </w:pPr>
      <w:r>
        <w:rPr>
          <w:spacing w:val="-2"/>
        </w:rPr>
        <w:t>University</w:t>
      </w:r>
      <w:r>
        <w:rPr>
          <w:spacing w:val="-12"/>
        </w:rPr>
        <w:t xml:space="preserve"> </w:t>
      </w:r>
      <w:r>
        <w:rPr>
          <w:spacing w:val="-2"/>
        </w:rPr>
        <w:t>of</w:t>
      </w:r>
      <w:r>
        <w:rPr>
          <w:spacing w:val="-5"/>
        </w:rPr>
        <w:t xml:space="preserve"> </w:t>
      </w:r>
      <w:r>
        <w:rPr>
          <w:spacing w:val="-4"/>
        </w:rPr>
        <w:t>Pune</w:t>
      </w:r>
    </w:p>
    <w:p w14:paraId="16C6CAE3" w14:textId="5396501F" w:rsidR="00F460A8" w:rsidRDefault="006C3552">
      <w:pPr>
        <w:pStyle w:val="BodyText"/>
        <w:kinsoku w:val="0"/>
        <w:overflowPunct w:val="0"/>
        <w:spacing w:before="213"/>
        <w:ind w:left="366" w:firstLine="0"/>
        <w:rPr>
          <w:spacing w:val="-2"/>
        </w:rPr>
      </w:pPr>
      <w:r>
        <w:rPr>
          <w:spacing w:val="-2"/>
        </w:rPr>
        <w:t>8.0 CGPA</w:t>
      </w:r>
    </w:p>
    <w:p w14:paraId="6362172B" w14:textId="77777777" w:rsidR="00F460A8" w:rsidRDefault="00F460A8">
      <w:pPr>
        <w:pStyle w:val="BodyText"/>
        <w:kinsoku w:val="0"/>
        <w:overflowPunct w:val="0"/>
        <w:spacing w:before="169"/>
        <w:ind w:left="366" w:firstLine="0"/>
        <w:rPr>
          <w:b w:val="0"/>
          <w:bCs w:val="0"/>
          <w:spacing w:val="-2"/>
          <w:sz w:val="23"/>
          <w:szCs w:val="23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br w:type="column"/>
      </w:r>
      <w:r>
        <w:rPr>
          <w:b w:val="0"/>
          <w:bCs w:val="0"/>
          <w:spacing w:val="-2"/>
          <w:sz w:val="23"/>
          <w:szCs w:val="23"/>
        </w:rPr>
        <w:t>Pune,</w:t>
      </w:r>
      <w:r>
        <w:rPr>
          <w:b w:val="0"/>
          <w:bCs w:val="0"/>
          <w:spacing w:val="-9"/>
          <w:sz w:val="23"/>
          <w:szCs w:val="23"/>
        </w:rPr>
        <w:t xml:space="preserve"> </w:t>
      </w:r>
      <w:r>
        <w:rPr>
          <w:b w:val="0"/>
          <w:bCs w:val="0"/>
          <w:spacing w:val="-2"/>
          <w:sz w:val="23"/>
          <w:szCs w:val="23"/>
        </w:rPr>
        <w:t>India</w:t>
      </w:r>
    </w:p>
    <w:p w14:paraId="451FA902" w14:textId="77777777" w:rsidR="00F460A8" w:rsidRDefault="00F460A8">
      <w:pPr>
        <w:pStyle w:val="BodyText"/>
        <w:kinsoku w:val="0"/>
        <w:overflowPunct w:val="0"/>
        <w:spacing w:before="169"/>
        <w:ind w:left="366" w:firstLine="0"/>
        <w:rPr>
          <w:b w:val="0"/>
          <w:bCs w:val="0"/>
          <w:spacing w:val="-2"/>
          <w:sz w:val="23"/>
          <w:szCs w:val="23"/>
        </w:rPr>
        <w:sectPr w:rsidR="00F460A8">
          <w:type w:val="continuous"/>
          <w:pgSz w:w="11900" w:h="16840"/>
          <w:pgMar w:top="440" w:right="200" w:bottom="280" w:left="200" w:header="720" w:footer="720" w:gutter="0"/>
          <w:cols w:num="2" w:space="720" w:equalWidth="0">
            <w:col w:w="2144" w:space="7526"/>
            <w:col w:w="1830"/>
          </w:cols>
          <w:noEndnote/>
        </w:sectPr>
      </w:pPr>
    </w:p>
    <w:p w14:paraId="6AA38A24" w14:textId="77777777" w:rsidR="00F460A8" w:rsidRDefault="00F460A8">
      <w:pPr>
        <w:pStyle w:val="BodyText"/>
        <w:kinsoku w:val="0"/>
        <w:overflowPunct w:val="0"/>
        <w:spacing w:before="6"/>
        <w:ind w:left="0" w:firstLine="0"/>
        <w:rPr>
          <w:b w:val="0"/>
          <w:bCs w:val="0"/>
          <w:sz w:val="16"/>
          <w:szCs w:val="16"/>
        </w:rPr>
      </w:pPr>
    </w:p>
    <w:p w14:paraId="1EF76DCF" w14:textId="5598FD2C" w:rsidR="00F460A8" w:rsidRDefault="00AF71C6">
      <w:pPr>
        <w:pStyle w:val="BodyText"/>
        <w:kinsoku w:val="0"/>
        <w:overflowPunct w:val="0"/>
        <w:spacing w:before="0" w:line="75" w:lineRule="exact"/>
        <w:ind w:left="370" w:firstLine="0"/>
        <w:rPr>
          <w:b w:val="0"/>
          <w:bCs w:val="0"/>
          <w:position w:val="-2"/>
          <w:sz w:val="7"/>
          <w:szCs w:val="7"/>
        </w:rPr>
      </w:pPr>
      <w:r>
        <w:rPr>
          <w:b w:val="0"/>
          <w:bCs w:val="0"/>
          <w:noProof/>
          <w:position w:val="-2"/>
          <w:sz w:val="7"/>
          <w:szCs w:val="7"/>
        </w:rPr>
        <w:drawing>
          <wp:inline distT="0" distB="0" distL="0" distR="0" wp14:anchorId="22EDBF51" wp14:editId="23357A13">
            <wp:extent cx="6835140" cy="45720"/>
            <wp:effectExtent l="0" t="0" r="0" b="0"/>
            <wp:docPr id="1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5140" cy="4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C52CD" w14:textId="77777777" w:rsidR="00F460A8" w:rsidRDefault="00F460A8">
      <w:pPr>
        <w:pStyle w:val="BodyText"/>
        <w:kinsoku w:val="0"/>
        <w:overflowPunct w:val="0"/>
        <w:spacing w:before="8"/>
        <w:ind w:left="0" w:firstLine="0"/>
        <w:rPr>
          <w:b w:val="0"/>
          <w:bCs w:val="0"/>
          <w:sz w:val="5"/>
          <w:szCs w:val="5"/>
        </w:rPr>
      </w:pPr>
    </w:p>
    <w:p w14:paraId="46414994" w14:textId="77777777" w:rsidR="00F460A8" w:rsidRDefault="00F460A8">
      <w:pPr>
        <w:pStyle w:val="BodyText"/>
        <w:kinsoku w:val="0"/>
        <w:overflowPunct w:val="0"/>
        <w:spacing w:before="8"/>
        <w:ind w:left="0" w:firstLine="0"/>
        <w:rPr>
          <w:b w:val="0"/>
          <w:bCs w:val="0"/>
          <w:sz w:val="5"/>
          <w:szCs w:val="5"/>
        </w:rPr>
        <w:sectPr w:rsidR="00F460A8">
          <w:type w:val="continuous"/>
          <w:pgSz w:w="11900" w:h="16840"/>
          <w:pgMar w:top="440" w:right="200" w:bottom="280" w:left="200" w:header="720" w:footer="720" w:gutter="0"/>
          <w:cols w:space="720" w:equalWidth="0">
            <w:col w:w="11500"/>
          </w:cols>
          <w:noEndnote/>
        </w:sectPr>
      </w:pPr>
    </w:p>
    <w:p w14:paraId="51B09B11" w14:textId="77777777" w:rsidR="00F460A8" w:rsidRDefault="00F460A8">
      <w:pPr>
        <w:pStyle w:val="Heading1"/>
        <w:kinsoku w:val="0"/>
        <w:overflowPunct w:val="0"/>
        <w:rPr>
          <w:spacing w:val="-2"/>
        </w:rPr>
      </w:pPr>
      <w:r>
        <w:t>DIGITAL</w:t>
      </w:r>
      <w:r>
        <w:rPr>
          <w:spacing w:val="13"/>
        </w:rPr>
        <w:t xml:space="preserve"> </w:t>
      </w:r>
      <w:r>
        <w:rPr>
          <w:spacing w:val="-2"/>
        </w:rPr>
        <w:t>SKILLS</w:t>
      </w:r>
    </w:p>
    <w:p w14:paraId="7F39AF04" w14:textId="77777777" w:rsidR="00F460A8" w:rsidRDefault="00F460A8">
      <w:pPr>
        <w:pStyle w:val="BodyText"/>
        <w:kinsoku w:val="0"/>
        <w:overflowPunct w:val="0"/>
        <w:spacing w:before="0"/>
        <w:ind w:left="0" w:firstLine="0"/>
        <w:rPr>
          <w:sz w:val="26"/>
          <w:szCs w:val="26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br w:type="column"/>
      </w:r>
    </w:p>
    <w:p w14:paraId="62FC3678" w14:textId="77777777" w:rsidR="00F460A8" w:rsidRDefault="00F460A8">
      <w:pPr>
        <w:pStyle w:val="BodyText"/>
        <w:kinsoku w:val="0"/>
        <w:overflowPunct w:val="0"/>
        <w:spacing w:before="0"/>
        <w:ind w:left="0" w:firstLine="0"/>
        <w:rPr>
          <w:sz w:val="24"/>
          <w:szCs w:val="24"/>
        </w:rPr>
      </w:pPr>
    </w:p>
    <w:p w14:paraId="7981F8F1" w14:textId="77777777" w:rsidR="00F460A8" w:rsidRDefault="00F460A8" w:rsidP="00A575E4">
      <w:pPr>
        <w:pStyle w:val="ListParagraph"/>
        <w:tabs>
          <w:tab w:val="left" w:pos="137"/>
        </w:tabs>
        <w:kinsoku w:val="0"/>
        <w:overflowPunct w:val="0"/>
        <w:spacing w:before="0"/>
        <w:rPr>
          <w:b/>
          <w:bCs/>
          <w:spacing w:val="-2"/>
          <w:sz w:val="20"/>
          <w:szCs w:val="20"/>
        </w:rPr>
      </w:pPr>
    </w:p>
    <w:p w14:paraId="4986E61D" w14:textId="77777777" w:rsidR="006C3552" w:rsidRDefault="00A575E4" w:rsidP="006C3552">
      <w:pPr>
        <w:pStyle w:val="ListParagraph"/>
        <w:numPr>
          <w:ilvl w:val="0"/>
          <w:numId w:val="5"/>
        </w:numPr>
        <w:tabs>
          <w:tab w:val="left" w:pos="137"/>
        </w:tabs>
        <w:kinsoku w:val="0"/>
        <w:overflowPunct w:val="0"/>
        <w:spacing w:before="0"/>
        <w:rPr>
          <w:b/>
          <w:bCs/>
          <w:spacing w:val="-2"/>
          <w:sz w:val="20"/>
          <w:szCs w:val="20"/>
        </w:rPr>
      </w:pPr>
      <w:r>
        <w:rPr>
          <w:b/>
          <w:bCs/>
          <w:spacing w:val="-2"/>
          <w:sz w:val="20"/>
          <w:szCs w:val="20"/>
        </w:rPr>
        <w:t>Core Java</w:t>
      </w:r>
      <w:r>
        <w:rPr>
          <w:b/>
          <w:bCs/>
          <w:spacing w:val="-2"/>
          <w:sz w:val="20"/>
          <w:szCs w:val="20"/>
        </w:rPr>
        <w:tab/>
      </w:r>
      <w:r>
        <w:rPr>
          <w:b/>
          <w:bCs/>
          <w:spacing w:val="-2"/>
          <w:sz w:val="20"/>
          <w:szCs w:val="20"/>
        </w:rPr>
        <w:tab/>
      </w:r>
      <w:r>
        <w:rPr>
          <w:b/>
          <w:bCs/>
          <w:spacing w:val="-2"/>
          <w:sz w:val="20"/>
          <w:szCs w:val="20"/>
        </w:rPr>
        <w:tab/>
      </w:r>
    </w:p>
    <w:p w14:paraId="031959E4" w14:textId="6796C7E5" w:rsidR="00A575E4" w:rsidRDefault="00A575E4" w:rsidP="006C3552">
      <w:pPr>
        <w:pStyle w:val="ListParagraph"/>
        <w:numPr>
          <w:ilvl w:val="0"/>
          <w:numId w:val="5"/>
        </w:numPr>
        <w:tabs>
          <w:tab w:val="left" w:pos="137"/>
        </w:tabs>
        <w:kinsoku w:val="0"/>
        <w:overflowPunct w:val="0"/>
        <w:spacing w:before="0"/>
        <w:rPr>
          <w:b/>
          <w:bCs/>
          <w:spacing w:val="-2"/>
          <w:sz w:val="20"/>
          <w:szCs w:val="20"/>
        </w:rPr>
      </w:pPr>
      <w:r>
        <w:rPr>
          <w:b/>
          <w:bCs/>
          <w:spacing w:val="-2"/>
          <w:sz w:val="20"/>
          <w:szCs w:val="20"/>
        </w:rPr>
        <w:t>C, C++</w:t>
      </w:r>
    </w:p>
    <w:p w14:paraId="6D4214BB" w14:textId="77777777" w:rsidR="006C3552" w:rsidRDefault="00A575E4" w:rsidP="006C3552">
      <w:pPr>
        <w:pStyle w:val="ListParagraph"/>
        <w:numPr>
          <w:ilvl w:val="0"/>
          <w:numId w:val="5"/>
        </w:numPr>
        <w:tabs>
          <w:tab w:val="left" w:pos="137"/>
        </w:tabs>
        <w:kinsoku w:val="0"/>
        <w:overflowPunct w:val="0"/>
        <w:spacing w:before="0"/>
        <w:rPr>
          <w:b/>
          <w:bCs/>
          <w:spacing w:val="-2"/>
          <w:sz w:val="20"/>
          <w:szCs w:val="20"/>
        </w:rPr>
      </w:pPr>
      <w:r>
        <w:rPr>
          <w:b/>
          <w:bCs/>
          <w:spacing w:val="-2"/>
          <w:sz w:val="20"/>
          <w:szCs w:val="20"/>
        </w:rPr>
        <w:t>Advanced Java</w:t>
      </w:r>
      <w:r>
        <w:rPr>
          <w:b/>
          <w:bCs/>
          <w:spacing w:val="-2"/>
          <w:sz w:val="20"/>
          <w:szCs w:val="20"/>
        </w:rPr>
        <w:tab/>
      </w:r>
      <w:r>
        <w:rPr>
          <w:b/>
          <w:bCs/>
          <w:spacing w:val="-2"/>
          <w:sz w:val="20"/>
          <w:szCs w:val="20"/>
        </w:rPr>
        <w:tab/>
      </w:r>
    </w:p>
    <w:p w14:paraId="17EE1CA5" w14:textId="1E7F77AE" w:rsidR="00A575E4" w:rsidRDefault="00A575E4" w:rsidP="006C3552">
      <w:pPr>
        <w:pStyle w:val="ListParagraph"/>
        <w:numPr>
          <w:ilvl w:val="0"/>
          <w:numId w:val="5"/>
        </w:numPr>
        <w:tabs>
          <w:tab w:val="left" w:pos="137"/>
        </w:tabs>
        <w:kinsoku w:val="0"/>
        <w:overflowPunct w:val="0"/>
        <w:spacing w:before="0"/>
        <w:rPr>
          <w:b/>
          <w:bCs/>
          <w:spacing w:val="-2"/>
          <w:sz w:val="20"/>
          <w:szCs w:val="20"/>
        </w:rPr>
      </w:pPr>
      <w:r>
        <w:rPr>
          <w:b/>
          <w:bCs/>
          <w:spacing w:val="-2"/>
          <w:sz w:val="20"/>
          <w:szCs w:val="20"/>
        </w:rPr>
        <w:t>HTML5, CSS3</w:t>
      </w:r>
    </w:p>
    <w:p w14:paraId="0AFF0F6F" w14:textId="77777777" w:rsidR="006C3552" w:rsidRDefault="00A575E4" w:rsidP="006C3552">
      <w:pPr>
        <w:pStyle w:val="ListParagraph"/>
        <w:numPr>
          <w:ilvl w:val="0"/>
          <w:numId w:val="5"/>
        </w:numPr>
        <w:tabs>
          <w:tab w:val="left" w:pos="137"/>
        </w:tabs>
        <w:kinsoku w:val="0"/>
        <w:overflowPunct w:val="0"/>
        <w:spacing w:before="0"/>
        <w:rPr>
          <w:b/>
          <w:bCs/>
          <w:spacing w:val="-2"/>
          <w:sz w:val="20"/>
          <w:szCs w:val="20"/>
        </w:rPr>
      </w:pPr>
      <w:r>
        <w:rPr>
          <w:b/>
          <w:bCs/>
          <w:spacing w:val="-2"/>
          <w:sz w:val="20"/>
          <w:szCs w:val="20"/>
        </w:rPr>
        <w:t>Python</w:t>
      </w:r>
      <w:r>
        <w:rPr>
          <w:b/>
          <w:bCs/>
          <w:spacing w:val="-2"/>
          <w:sz w:val="20"/>
          <w:szCs w:val="20"/>
        </w:rPr>
        <w:tab/>
      </w:r>
      <w:r>
        <w:rPr>
          <w:b/>
          <w:bCs/>
          <w:spacing w:val="-2"/>
          <w:sz w:val="20"/>
          <w:szCs w:val="20"/>
        </w:rPr>
        <w:tab/>
      </w:r>
      <w:r>
        <w:rPr>
          <w:b/>
          <w:bCs/>
          <w:spacing w:val="-2"/>
          <w:sz w:val="20"/>
          <w:szCs w:val="20"/>
        </w:rPr>
        <w:tab/>
      </w:r>
    </w:p>
    <w:p w14:paraId="652B6A32" w14:textId="1B22395B" w:rsidR="00A575E4" w:rsidRDefault="00A575E4" w:rsidP="006C3552">
      <w:pPr>
        <w:pStyle w:val="ListParagraph"/>
        <w:numPr>
          <w:ilvl w:val="0"/>
          <w:numId w:val="5"/>
        </w:numPr>
        <w:tabs>
          <w:tab w:val="left" w:pos="137"/>
        </w:tabs>
        <w:kinsoku w:val="0"/>
        <w:overflowPunct w:val="0"/>
        <w:spacing w:before="0"/>
        <w:rPr>
          <w:b/>
          <w:bCs/>
          <w:spacing w:val="-2"/>
          <w:sz w:val="20"/>
          <w:szCs w:val="20"/>
        </w:rPr>
      </w:pPr>
      <w:r>
        <w:rPr>
          <w:b/>
          <w:bCs/>
          <w:spacing w:val="-2"/>
          <w:sz w:val="20"/>
          <w:szCs w:val="20"/>
        </w:rPr>
        <w:t>JavaScript</w:t>
      </w:r>
    </w:p>
    <w:p w14:paraId="096323D5" w14:textId="77777777" w:rsidR="00A575E4" w:rsidRDefault="00A575E4" w:rsidP="00A575E4">
      <w:pPr>
        <w:pStyle w:val="ListParagraph"/>
        <w:tabs>
          <w:tab w:val="left" w:pos="137"/>
        </w:tabs>
        <w:kinsoku w:val="0"/>
        <w:overflowPunct w:val="0"/>
        <w:spacing w:before="0"/>
        <w:rPr>
          <w:b/>
          <w:bCs/>
          <w:spacing w:val="-2"/>
          <w:sz w:val="20"/>
          <w:szCs w:val="20"/>
        </w:rPr>
      </w:pPr>
    </w:p>
    <w:p w14:paraId="721D42C1" w14:textId="77777777" w:rsidR="006C3552" w:rsidRDefault="00A575E4" w:rsidP="006C3552">
      <w:pPr>
        <w:pStyle w:val="ListParagraph"/>
        <w:numPr>
          <w:ilvl w:val="0"/>
          <w:numId w:val="5"/>
        </w:numPr>
        <w:tabs>
          <w:tab w:val="left" w:pos="137"/>
        </w:tabs>
        <w:kinsoku w:val="0"/>
        <w:overflowPunct w:val="0"/>
        <w:spacing w:before="0"/>
        <w:rPr>
          <w:b/>
          <w:bCs/>
          <w:spacing w:val="-2"/>
          <w:sz w:val="20"/>
          <w:szCs w:val="20"/>
        </w:rPr>
      </w:pPr>
      <w:r>
        <w:rPr>
          <w:b/>
          <w:bCs/>
          <w:spacing w:val="-2"/>
          <w:sz w:val="20"/>
          <w:szCs w:val="20"/>
        </w:rPr>
        <w:t>Angular</w:t>
      </w:r>
      <w:r w:rsidR="006C3552">
        <w:rPr>
          <w:b/>
          <w:bCs/>
          <w:spacing w:val="-2"/>
          <w:sz w:val="20"/>
          <w:szCs w:val="20"/>
        </w:rPr>
        <w:t xml:space="preserve"> Framework</w:t>
      </w:r>
      <w:r>
        <w:rPr>
          <w:b/>
          <w:bCs/>
          <w:spacing w:val="-2"/>
          <w:sz w:val="20"/>
          <w:szCs w:val="20"/>
        </w:rPr>
        <w:tab/>
      </w:r>
      <w:r>
        <w:rPr>
          <w:b/>
          <w:bCs/>
          <w:spacing w:val="-2"/>
          <w:sz w:val="20"/>
          <w:szCs w:val="20"/>
        </w:rPr>
        <w:tab/>
      </w:r>
    </w:p>
    <w:p w14:paraId="42319433" w14:textId="33B5F87C" w:rsidR="00A575E4" w:rsidRPr="00A575E4" w:rsidRDefault="00A575E4" w:rsidP="006C3552">
      <w:pPr>
        <w:pStyle w:val="ListParagraph"/>
        <w:numPr>
          <w:ilvl w:val="0"/>
          <w:numId w:val="5"/>
        </w:numPr>
        <w:tabs>
          <w:tab w:val="left" w:pos="137"/>
        </w:tabs>
        <w:kinsoku w:val="0"/>
        <w:overflowPunct w:val="0"/>
        <w:spacing w:before="0"/>
        <w:rPr>
          <w:b/>
          <w:bCs/>
          <w:spacing w:val="-2"/>
          <w:sz w:val="20"/>
          <w:szCs w:val="20"/>
        </w:rPr>
        <w:sectPr w:rsidR="00A575E4" w:rsidRPr="00A575E4">
          <w:type w:val="continuous"/>
          <w:pgSz w:w="11900" w:h="16840"/>
          <w:pgMar w:top="440" w:right="200" w:bottom="280" w:left="200" w:header="720" w:footer="720" w:gutter="0"/>
          <w:cols w:num="2" w:space="720" w:equalWidth="0">
            <w:col w:w="2053" w:space="40"/>
            <w:col w:w="9407"/>
          </w:cols>
          <w:noEndnote/>
        </w:sectPr>
      </w:pPr>
      <w:r>
        <w:rPr>
          <w:b/>
          <w:bCs/>
          <w:spacing w:val="-2"/>
          <w:sz w:val="20"/>
          <w:szCs w:val="20"/>
        </w:rPr>
        <w:t>Flutter</w:t>
      </w:r>
      <w:r w:rsidR="006C3552">
        <w:rPr>
          <w:b/>
          <w:bCs/>
          <w:spacing w:val="-2"/>
          <w:sz w:val="20"/>
          <w:szCs w:val="20"/>
        </w:rPr>
        <w:t xml:space="preserve"> </w:t>
      </w:r>
      <w:r w:rsidR="004F2799">
        <w:rPr>
          <w:b/>
          <w:bCs/>
          <w:spacing w:val="-2"/>
          <w:sz w:val="20"/>
          <w:szCs w:val="20"/>
        </w:rPr>
        <w:t>Framework</w:t>
      </w:r>
    </w:p>
    <w:p w14:paraId="42841F0C" w14:textId="6DA989AB" w:rsidR="00F460A8" w:rsidRPr="00A575E4" w:rsidRDefault="00F460A8" w:rsidP="00A575E4">
      <w:pPr>
        <w:pStyle w:val="ListParagraph"/>
        <w:tabs>
          <w:tab w:val="left" w:pos="2117"/>
        </w:tabs>
        <w:kinsoku w:val="0"/>
        <w:overflowPunct w:val="0"/>
        <w:ind w:left="0" w:firstLine="0"/>
        <w:rPr>
          <w:b/>
          <w:bCs/>
          <w:color w:val="000000"/>
          <w:spacing w:val="-4"/>
          <w:sz w:val="20"/>
          <w:szCs w:val="20"/>
        </w:rPr>
      </w:pPr>
    </w:p>
    <w:p w14:paraId="61A7F39D" w14:textId="2C00926E" w:rsidR="00F460A8" w:rsidRDefault="00AF71C6">
      <w:pPr>
        <w:pStyle w:val="BodyText"/>
        <w:kinsoku w:val="0"/>
        <w:overflowPunct w:val="0"/>
        <w:spacing w:before="7"/>
        <w:ind w:left="0" w:firstLine="0"/>
        <w:rPr>
          <w:sz w:val="14"/>
          <w:szCs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0" allowOverlap="1" wp14:anchorId="15D15960" wp14:editId="7CFA5E4C">
                <wp:simplePos x="0" y="0"/>
                <wp:positionH relativeFrom="page">
                  <wp:posOffset>361950</wp:posOffset>
                </wp:positionH>
                <wp:positionV relativeFrom="paragraph">
                  <wp:posOffset>128270</wp:posOffset>
                </wp:positionV>
                <wp:extent cx="6832600" cy="50800"/>
                <wp:effectExtent l="0" t="0" r="0" b="0"/>
                <wp:wrapTopAndBottom/>
                <wp:docPr id="1832960453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2600" cy="50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551308" w14:textId="5A986001" w:rsidR="00F460A8" w:rsidRDefault="00AF71C6">
                            <w:pPr>
                              <w:widowControl/>
                              <w:autoSpaceDE/>
                              <w:autoSpaceDN/>
                              <w:adjustRightInd/>
                              <w:spacing w:line="80" w:lineRule="atLeas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</w:rPr>
                              <w:drawing>
                                <wp:inline distT="0" distB="0" distL="0" distR="0" wp14:anchorId="440ACEEB" wp14:editId="2E6E5AA6">
                                  <wp:extent cx="6835140" cy="45720"/>
                                  <wp:effectExtent l="0" t="0" r="0" b="0"/>
                                  <wp:docPr id="21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835140" cy="457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EC7EF79" w14:textId="77777777" w:rsidR="00F460A8" w:rsidRDefault="00F460A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D15960" id="Rectangle 10" o:spid="_x0000_s1034" style="position:absolute;margin-left:28.5pt;margin-top:10.1pt;width:538pt;height:4pt;z-index:251660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" o:allowincell="f" filled="f" stroked="f">
                <v:textbox inset="0,0,0,0">
                  <w:txbxContent>
                    <w:p w14:paraId="24551308" w14:textId="5A986001" w:rsidR="00F460A8" w:rsidRDefault="00AF71C6">
                      <w:pPr>
                        <w:widowControl/>
                        <w:autoSpaceDE/>
                        <w:autoSpaceDN/>
                        <w:adjustRightInd/>
                        <w:spacing w:line="80" w:lineRule="atLeas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noProof/>
                        </w:rPr>
                        <w:drawing>
                          <wp:inline distT="0" distB="0" distL="0" distR="0" wp14:anchorId="440ACEEB" wp14:editId="2E6E5AA6">
                            <wp:extent cx="6835140" cy="45720"/>
                            <wp:effectExtent l="0" t="0" r="0" b="0"/>
                            <wp:docPr id="21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835140" cy="457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EC7EF79" w14:textId="77777777" w:rsidR="00F460A8" w:rsidRDefault="00F460A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 anchorx="page"/>
              </v:rect>
            </w:pict>
          </mc:Fallback>
        </mc:AlternateContent>
      </w:r>
    </w:p>
    <w:p w14:paraId="0339A93A" w14:textId="77777777" w:rsidR="00F460A8" w:rsidRDefault="00F460A8">
      <w:pPr>
        <w:pStyle w:val="Heading1"/>
        <w:kinsoku w:val="0"/>
        <w:overflowPunct w:val="0"/>
        <w:spacing w:before="157"/>
        <w:rPr>
          <w:spacing w:val="-2"/>
        </w:rPr>
      </w:pPr>
      <w:r>
        <w:t>HONORS</w:t>
      </w:r>
      <w:r>
        <w:rPr>
          <w:spacing w:val="28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rPr>
          <w:spacing w:val="-2"/>
        </w:rPr>
        <w:t>AWARDS</w:t>
      </w:r>
    </w:p>
    <w:p w14:paraId="561DCBB8" w14:textId="23D5CA40" w:rsidR="00F460A8" w:rsidRPr="00A575E4" w:rsidRDefault="00A575E4">
      <w:pPr>
        <w:pStyle w:val="ListParagraph"/>
        <w:numPr>
          <w:ilvl w:val="0"/>
          <w:numId w:val="1"/>
        </w:numPr>
        <w:tabs>
          <w:tab w:val="left" w:pos="663"/>
        </w:tabs>
        <w:kinsoku w:val="0"/>
        <w:overflowPunct w:val="0"/>
        <w:spacing w:before="205"/>
        <w:ind w:left="663" w:hanging="197"/>
        <w:rPr>
          <w:b/>
          <w:bCs/>
          <w:spacing w:val="-10"/>
          <w:sz w:val="20"/>
          <w:szCs w:val="20"/>
        </w:rPr>
      </w:pPr>
      <w:r>
        <w:rPr>
          <w:b/>
          <w:bCs/>
          <w:spacing w:val="-2"/>
          <w:sz w:val="20"/>
          <w:szCs w:val="20"/>
        </w:rPr>
        <w:t>Full Stack Web Developer | ASM Technologies Bangalore |</w:t>
      </w:r>
    </w:p>
    <w:p w14:paraId="745FDD85" w14:textId="1F416B08" w:rsidR="00A575E4" w:rsidRDefault="00A575E4">
      <w:pPr>
        <w:pStyle w:val="ListParagraph"/>
        <w:numPr>
          <w:ilvl w:val="0"/>
          <w:numId w:val="1"/>
        </w:numPr>
        <w:tabs>
          <w:tab w:val="left" w:pos="663"/>
        </w:tabs>
        <w:kinsoku w:val="0"/>
        <w:overflowPunct w:val="0"/>
        <w:spacing w:before="205"/>
        <w:ind w:left="663" w:hanging="197"/>
        <w:rPr>
          <w:b/>
          <w:bCs/>
          <w:spacing w:val="-10"/>
          <w:sz w:val="20"/>
          <w:szCs w:val="20"/>
        </w:rPr>
      </w:pPr>
      <w:r>
        <w:rPr>
          <w:b/>
          <w:bCs/>
          <w:spacing w:val="-2"/>
          <w:sz w:val="20"/>
          <w:szCs w:val="20"/>
        </w:rPr>
        <w:t>C, C++ Certified | Modern Academy Baramati |</w:t>
      </w:r>
    </w:p>
    <w:p w14:paraId="501D2DC8" w14:textId="361EA80D" w:rsidR="00F460A8" w:rsidRDefault="00AF71C6">
      <w:pPr>
        <w:pStyle w:val="BodyText"/>
        <w:kinsoku w:val="0"/>
        <w:overflowPunct w:val="0"/>
        <w:spacing w:before="4"/>
        <w:ind w:left="0" w:firstLine="0"/>
        <w:rPr>
          <w:sz w:val="13"/>
          <w:szCs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0" locked="0" layoutInCell="0" allowOverlap="1" wp14:anchorId="1B5E6E47" wp14:editId="3245AD85">
                <wp:simplePos x="0" y="0"/>
                <wp:positionH relativeFrom="page">
                  <wp:posOffset>361950</wp:posOffset>
                </wp:positionH>
                <wp:positionV relativeFrom="paragraph">
                  <wp:posOffset>118745</wp:posOffset>
                </wp:positionV>
                <wp:extent cx="6832600" cy="50800"/>
                <wp:effectExtent l="0" t="0" r="0" b="0"/>
                <wp:wrapTopAndBottom/>
                <wp:docPr id="153285041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2600" cy="50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9A5D25" w14:textId="4728D2A8" w:rsidR="00F460A8" w:rsidRDefault="00AF71C6">
                            <w:pPr>
                              <w:widowControl/>
                              <w:autoSpaceDE/>
                              <w:autoSpaceDN/>
                              <w:adjustRightInd/>
                              <w:spacing w:line="80" w:lineRule="atLeas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</w:rPr>
                              <w:drawing>
                                <wp:inline distT="0" distB="0" distL="0" distR="0" wp14:anchorId="6DB0E75C" wp14:editId="1F136C27">
                                  <wp:extent cx="6835140" cy="45720"/>
                                  <wp:effectExtent l="0" t="0" r="0" b="0"/>
                                  <wp:docPr id="2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835140" cy="457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4F43AA5" w14:textId="77777777" w:rsidR="00F460A8" w:rsidRDefault="00F460A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5E6E47" id="Rectangle 11" o:spid="_x0000_s1035" style="position:absolute;margin-left:28.5pt;margin-top:9.35pt;width:538pt;height:4pt;z-index:2516613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" o:allowincell="f" filled="f" stroked="f">
                <v:textbox inset="0,0,0,0">
                  <w:txbxContent>
                    <w:p w14:paraId="789A5D25" w14:textId="4728D2A8" w:rsidR="00F460A8" w:rsidRDefault="00AF71C6">
                      <w:pPr>
                        <w:widowControl/>
                        <w:autoSpaceDE/>
                        <w:autoSpaceDN/>
                        <w:adjustRightInd/>
                        <w:spacing w:line="80" w:lineRule="atLeas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noProof/>
                        </w:rPr>
                        <w:drawing>
                          <wp:inline distT="0" distB="0" distL="0" distR="0" wp14:anchorId="6DB0E75C" wp14:editId="1F136C27">
                            <wp:extent cx="6835140" cy="45720"/>
                            <wp:effectExtent l="0" t="0" r="0" b="0"/>
                            <wp:docPr id="2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835140" cy="457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4F43AA5" w14:textId="77777777" w:rsidR="00F460A8" w:rsidRDefault="00F460A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 anchorx="page"/>
              </v:rect>
            </w:pict>
          </mc:Fallback>
        </mc:AlternateContent>
      </w:r>
    </w:p>
    <w:p w14:paraId="0A723DA2" w14:textId="77777777" w:rsidR="00F460A8" w:rsidRDefault="00F460A8">
      <w:pPr>
        <w:pStyle w:val="Heading1"/>
        <w:kinsoku w:val="0"/>
        <w:overflowPunct w:val="0"/>
        <w:spacing w:before="157"/>
        <w:rPr>
          <w:spacing w:val="-2"/>
        </w:rPr>
      </w:pPr>
      <w:r>
        <w:rPr>
          <w:spacing w:val="-2"/>
        </w:rPr>
        <w:t>PROJECTS</w:t>
      </w:r>
    </w:p>
    <w:p w14:paraId="5BB31983" w14:textId="25D5E25D" w:rsidR="00F460A8" w:rsidRDefault="00A575E4">
      <w:pPr>
        <w:pStyle w:val="ListParagraph"/>
        <w:numPr>
          <w:ilvl w:val="0"/>
          <w:numId w:val="1"/>
        </w:numPr>
        <w:tabs>
          <w:tab w:val="left" w:pos="663"/>
        </w:tabs>
        <w:kinsoku w:val="0"/>
        <w:overflowPunct w:val="0"/>
        <w:spacing w:before="220"/>
        <w:ind w:left="663" w:hanging="197"/>
        <w:rPr>
          <w:b/>
          <w:bCs/>
          <w:spacing w:val="-2"/>
          <w:sz w:val="20"/>
          <w:szCs w:val="20"/>
        </w:rPr>
      </w:pPr>
      <w:r>
        <w:rPr>
          <w:b/>
          <w:bCs/>
          <w:spacing w:val="-2"/>
          <w:sz w:val="20"/>
          <w:szCs w:val="20"/>
        </w:rPr>
        <w:t>Farmer’s Friend</w:t>
      </w:r>
    </w:p>
    <w:p w14:paraId="00E69022" w14:textId="15739FDD" w:rsidR="00F460A8" w:rsidRDefault="00A575E4">
      <w:pPr>
        <w:pStyle w:val="ListParagraph"/>
        <w:numPr>
          <w:ilvl w:val="0"/>
          <w:numId w:val="1"/>
        </w:numPr>
        <w:tabs>
          <w:tab w:val="left" w:pos="663"/>
        </w:tabs>
        <w:kinsoku w:val="0"/>
        <w:overflowPunct w:val="0"/>
        <w:ind w:left="663" w:hanging="197"/>
        <w:rPr>
          <w:b/>
          <w:bCs/>
          <w:spacing w:val="-4"/>
          <w:sz w:val="20"/>
          <w:szCs w:val="20"/>
        </w:rPr>
      </w:pPr>
      <w:r>
        <w:rPr>
          <w:b/>
          <w:bCs/>
          <w:spacing w:val="-4"/>
          <w:sz w:val="20"/>
          <w:szCs w:val="20"/>
        </w:rPr>
        <w:t>AI Detector</w:t>
      </w:r>
    </w:p>
    <w:p w14:paraId="28341E27" w14:textId="06D02C8B" w:rsidR="00F460A8" w:rsidRDefault="00A575E4">
      <w:pPr>
        <w:pStyle w:val="ListParagraph"/>
        <w:numPr>
          <w:ilvl w:val="0"/>
          <w:numId w:val="1"/>
        </w:numPr>
        <w:tabs>
          <w:tab w:val="left" w:pos="663"/>
        </w:tabs>
        <w:kinsoku w:val="0"/>
        <w:overflowPunct w:val="0"/>
        <w:ind w:left="663" w:hanging="197"/>
        <w:rPr>
          <w:b/>
          <w:bCs/>
          <w:spacing w:val="-4"/>
          <w:sz w:val="20"/>
          <w:szCs w:val="20"/>
        </w:rPr>
      </w:pPr>
      <w:r>
        <w:rPr>
          <w:b/>
          <w:bCs/>
          <w:spacing w:val="-4"/>
          <w:sz w:val="20"/>
          <w:szCs w:val="20"/>
        </w:rPr>
        <w:t>Food Delivery in Train</w:t>
      </w:r>
    </w:p>
    <w:p w14:paraId="727581AD" w14:textId="64C94BD6" w:rsidR="00F460A8" w:rsidRDefault="00A575E4">
      <w:pPr>
        <w:pStyle w:val="ListParagraph"/>
        <w:numPr>
          <w:ilvl w:val="0"/>
          <w:numId w:val="1"/>
        </w:numPr>
        <w:tabs>
          <w:tab w:val="left" w:pos="663"/>
        </w:tabs>
        <w:kinsoku w:val="0"/>
        <w:overflowPunct w:val="0"/>
        <w:ind w:left="663" w:hanging="197"/>
        <w:rPr>
          <w:b/>
          <w:bCs/>
          <w:spacing w:val="-2"/>
          <w:sz w:val="20"/>
          <w:szCs w:val="20"/>
        </w:rPr>
      </w:pPr>
      <w:r>
        <w:rPr>
          <w:b/>
          <w:bCs/>
          <w:sz w:val="20"/>
          <w:szCs w:val="20"/>
        </w:rPr>
        <w:t>Vaccination Schedular</w:t>
      </w:r>
    </w:p>
    <w:p w14:paraId="20FCC871" w14:textId="407ECB55" w:rsidR="00F460A8" w:rsidRDefault="00A575E4">
      <w:pPr>
        <w:pStyle w:val="ListParagraph"/>
        <w:numPr>
          <w:ilvl w:val="0"/>
          <w:numId w:val="1"/>
        </w:numPr>
        <w:tabs>
          <w:tab w:val="left" w:pos="663"/>
        </w:tabs>
        <w:kinsoku w:val="0"/>
        <w:overflowPunct w:val="0"/>
        <w:ind w:left="663" w:hanging="197"/>
        <w:rPr>
          <w:b/>
          <w:bCs/>
          <w:spacing w:val="-2"/>
          <w:sz w:val="20"/>
          <w:szCs w:val="20"/>
        </w:rPr>
      </w:pPr>
      <w:r>
        <w:rPr>
          <w:b/>
          <w:bCs/>
          <w:sz w:val="20"/>
          <w:szCs w:val="20"/>
        </w:rPr>
        <w:t>Online Electricity Billing</w:t>
      </w:r>
    </w:p>
    <w:p w14:paraId="1CA25937" w14:textId="0B525629" w:rsidR="00F460A8" w:rsidRDefault="00AF71C6">
      <w:pPr>
        <w:pStyle w:val="BodyText"/>
        <w:kinsoku w:val="0"/>
        <w:overflowPunct w:val="0"/>
        <w:spacing w:before="7"/>
        <w:ind w:left="0" w:firstLine="0"/>
        <w:rPr>
          <w:sz w:val="14"/>
          <w:szCs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0" locked="0" layoutInCell="0" allowOverlap="1" wp14:anchorId="10B94854" wp14:editId="59E39830">
                <wp:simplePos x="0" y="0"/>
                <wp:positionH relativeFrom="page">
                  <wp:posOffset>361950</wp:posOffset>
                </wp:positionH>
                <wp:positionV relativeFrom="paragraph">
                  <wp:posOffset>128270</wp:posOffset>
                </wp:positionV>
                <wp:extent cx="6832600" cy="50800"/>
                <wp:effectExtent l="0" t="0" r="0" b="0"/>
                <wp:wrapTopAndBottom/>
                <wp:docPr id="625349061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2600" cy="50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D24B5D" w14:textId="3CE72CA9" w:rsidR="00F460A8" w:rsidRDefault="00AF71C6">
                            <w:pPr>
                              <w:widowControl/>
                              <w:autoSpaceDE/>
                              <w:autoSpaceDN/>
                              <w:adjustRightInd/>
                              <w:spacing w:line="80" w:lineRule="atLeas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</w:rPr>
                              <w:drawing>
                                <wp:inline distT="0" distB="0" distL="0" distR="0" wp14:anchorId="36A89408" wp14:editId="510160B0">
                                  <wp:extent cx="6835140" cy="45720"/>
                                  <wp:effectExtent l="0" t="0" r="0" b="0"/>
                                  <wp:docPr id="25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835140" cy="457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8A21476" w14:textId="77777777" w:rsidR="00F460A8" w:rsidRDefault="00F460A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B94854" id="Rectangle 12" o:spid="_x0000_s1036" style="position:absolute;margin-left:28.5pt;margin-top:10.1pt;width:538pt;height:4pt;z-index:2516623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" o:allowincell="f" filled="f" stroked="f">
                <v:textbox inset="0,0,0,0">
                  <w:txbxContent>
                    <w:p w14:paraId="52D24B5D" w14:textId="3CE72CA9" w:rsidR="00F460A8" w:rsidRDefault="00AF71C6">
                      <w:pPr>
                        <w:widowControl/>
                        <w:autoSpaceDE/>
                        <w:autoSpaceDN/>
                        <w:adjustRightInd/>
                        <w:spacing w:line="80" w:lineRule="atLeas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noProof/>
                        </w:rPr>
                        <w:drawing>
                          <wp:inline distT="0" distB="0" distL="0" distR="0" wp14:anchorId="36A89408" wp14:editId="510160B0">
                            <wp:extent cx="6835140" cy="45720"/>
                            <wp:effectExtent l="0" t="0" r="0" b="0"/>
                            <wp:docPr id="25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835140" cy="457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8A21476" w14:textId="77777777" w:rsidR="00F460A8" w:rsidRDefault="00F460A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 anchorx="page"/>
              </v:rect>
            </w:pict>
          </mc:Fallback>
        </mc:AlternateContent>
      </w:r>
    </w:p>
    <w:p w14:paraId="1B45555F" w14:textId="77777777" w:rsidR="00F460A8" w:rsidRDefault="00F460A8">
      <w:pPr>
        <w:pStyle w:val="Heading1"/>
        <w:kinsoku w:val="0"/>
        <w:overflowPunct w:val="0"/>
        <w:spacing w:before="157"/>
        <w:rPr>
          <w:spacing w:val="-4"/>
        </w:rPr>
      </w:pPr>
      <w:r>
        <w:t>INTEREST</w:t>
      </w:r>
      <w:r>
        <w:rPr>
          <w:spacing w:val="52"/>
        </w:rPr>
        <w:t xml:space="preserve"> </w:t>
      </w:r>
      <w:r>
        <w:rPr>
          <w:spacing w:val="-4"/>
        </w:rPr>
        <w:t>AREAS</w:t>
      </w:r>
    </w:p>
    <w:p w14:paraId="4DE8CE70" w14:textId="1118EA6F" w:rsidR="00F460A8" w:rsidRDefault="00A575E4">
      <w:pPr>
        <w:pStyle w:val="ListParagraph"/>
        <w:numPr>
          <w:ilvl w:val="0"/>
          <w:numId w:val="1"/>
        </w:numPr>
        <w:tabs>
          <w:tab w:val="left" w:pos="663"/>
        </w:tabs>
        <w:kinsoku w:val="0"/>
        <w:overflowPunct w:val="0"/>
        <w:spacing w:before="205"/>
        <w:ind w:left="663" w:hanging="197"/>
        <w:rPr>
          <w:b/>
          <w:bCs/>
          <w:spacing w:val="-2"/>
          <w:sz w:val="20"/>
          <w:szCs w:val="20"/>
        </w:rPr>
      </w:pPr>
      <w:r>
        <w:rPr>
          <w:b/>
          <w:bCs/>
          <w:spacing w:val="-4"/>
          <w:sz w:val="20"/>
          <w:szCs w:val="20"/>
        </w:rPr>
        <w:t>Web Designing</w:t>
      </w:r>
    </w:p>
    <w:p w14:paraId="77448FFA" w14:textId="3BCACE31" w:rsidR="00F460A8" w:rsidRDefault="00A575E4">
      <w:pPr>
        <w:pStyle w:val="ListParagraph"/>
        <w:numPr>
          <w:ilvl w:val="0"/>
          <w:numId w:val="1"/>
        </w:numPr>
        <w:tabs>
          <w:tab w:val="left" w:pos="663"/>
        </w:tabs>
        <w:kinsoku w:val="0"/>
        <w:overflowPunct w:val="0"/>
        <w:ind w:left="663" w:hanging="197"/>
        <w:rPr>
          <w:b/>
          <w:bCs/>
          <w:spacing w:val="-2"/>
          <w:sz w:val="20"/>
          <w:szCs w:val="20"/>
        </w:rPr>
      </w:pPr>
      <w:r>
        <w:rPr>
          <w:b/>
          <w:bCs/>
          <w:sz w:val="20"/>
          <w:szCs w:val="20"/>
        </w:rPr>
        <w:t>JavaScript</w:t>
      </w:r>
    </w:p>
    <w:p w14:paraId="1C545C3D" w14:textId="1C72E4C9" w:rsidR="00F460A8" w:rsidRDefault="00A575E4">
      <w:pPr>
        <w:pStyle w:val="ListParagraph"/>
        <w:numPr>
          <w:ilvl w:val="0"/>
          <w:numId w:val="1"/>
        </w:numPr>
        <w:tabs>
          <w:tab w:val="left" w:pos="663"/>
        </w:tabs>
        <w:kinsoku w:val="0"/>
        <w:overflowPunct w:val="0"/>
        <w:ind w:left="663" w:hanging="197"/>
        <w:rPr>
          <w:b/>
          <w:bCs/>
          <w:spacing w:val="-2"/>
          <w:sz w:val="20"/>
          <w:szCs w:val="20"/>
        </w:rPr>
      </w:pPr>
      <w:r>
        <w:rPr>
          <w:b/>
          <w:bCs/>
          <w:sz w:val="20"/>
          <w:szCs w:val="20"/>
        </w:rPr>
        <w:t>Coding</w:t>
      </w:r>
    </w:p>
    <w:p w14:paraId="6B6351B8" w14:textId="4101632E" w:rsidR="00F460A8" w:rsidRDefault="00A575E4">
      <w:pPr>
        <w:pStyle w:val="ListParagraph"/>
        <w:numPr>
          <w:ilvl w:val="0"/>
          <w:numId w:val="1"/>
        </w:numPr>
        <w:tabs>
          <w:tab w:val="left" w:pos="663"/>
        </w:tabs>
        <w:kinsoku w:val="0"/>
        <w:overflowPunct w:val="0"/>
        <w:ind w:left="663" w:hanging="197"/>
        <w:rPr>
          <w:b/>
          <w:bCs/>
          <w:spacing w:val="-2"/>
          <w:sz w:val="20"/>
          <w:szCs w:val="20"/>
        </w:rPr>
      </w:pPr>
      <w:r>
        <w:rPr>
          <w:b/>
          <w:bCs/>
          <w:spacing w:val="-7"/>
          <w:sz w:val="20"/>
          <w:szCs w:val="20"/>
        </w:rPr>
        <w:t>HTML5, CSS3</w:t>
      </w:r>
    </w:p>
    <w:p w14:paraId="5C42FD92" w14:textId="14457683" w:rsidR="00F460A8" w:rsidRDefault="004F2799">
      <w:pPr>
        <w:pStyle w:val="ListParagraph"/>
        <w:numPr>
          <w:ilvl w:val="0"/>
          <w:numId w:val="1"/>
        </w:numPr>
        <w:tabs>
          <w:tab w:val="left" w:pos="663"/>
        </w:tabs>
        <w:kinsoku w:val="0"/>
        <w:overflowPunct w:val="0"/>
        <w:ind w:left="663" w:hanging="197"/>
        <w:rPr>
          <w:b/>
          <w:bCs/>
          <w:spacing w:val="-2"/>
          <w:sz w:val="20"/>
          <w:szCs w:val="20"/>
        </w:rPr>
      </w:pPr>
      <w:r>
        <w:rPr>
          <w:b/>
          <w:bCs/>
          <w:spacing w:val="-2"/>
          <w:sz w:val="20"/>
          <w:szCs w:val="20"/>
        </w:rPr>
        <w:t>Development</w:t>
      </w:r>
    </w:p>
    <w:p w14:paraId="1106C274" w14:textId="1280EF69" w:rsidR="00F460A8" w:rsidRDefault="00AF71C6">
      <w:pPr>
        <w:pStyle w:val="BodyText"/>
        <w:kinsoku w:val="0"/>
        <w:overflowPunct w:val="0"/>
        <w:spacing w:before="7"/>
        <w:ind w:left="0" w:firstLine="0"/>
        <w:rPr>
          <w:sz w:val="14"/>
          <w:szCs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0" locked="0" layoutInCell="0" allowOverlap="1" wp14:anchorId="2F186A46" wp14:editId="3421DF51">
                <wp:simplePos x="0" y="0"/>
                <wp:positionH relativeFrom="page">
                  <wp:posOffset>361950</wp:posOffset>
                </wp:positionH>
                <wp:positionV relativeFrom="paragraph">
                  <wp:posOffset>128270</wp:posOffset>
                </wp:positionV>
                <wp:extent cx="6832600" cy="50800"/>
                <wp:effectExtent l="0" t="0" r="0" b="0"/>
                <wp:wrapTopAndBottom/>
                <wp:docPr id="430132320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2600" cy="50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40CD39" w14:textId="2524CFE8" w:rsidR="00F460A8" w:rsidRDefault="00AF71C6">
                            <w:pPr>
                              <w:widowControl/>
                              <w:autoSpaceDE/>
                              <w:autoSpaceDN/>
                              <w:adjustRightInd/>
                              <w:spacing w:line="80" w:lineRule="atLeas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</w:rPr>
                              <w:drawing>
                                <wp:inline distT="0" distB="0" distL="0" distR="0" wp14:anchorId="7C43C80D" wp14:editId="544639D0">
                                  <wp:extent cx="6835140" cy="45720"/>
                                  <wp:effectExtent l="0" t="0" r="0" b="0"/>
                                  <wp:docPr id="27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835140" cy="457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D0DE6C4" w14:textId="77777777" w:rsidR="00F460A8" w:rsidRDefault="00F460A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186A46" id="Rectangle 13" o:spid="_x0000_s1037" style="position:absolute;margin-left:28.5pt;margin-top:10.1pt;width:538pt;height:4pt;z-index:2516633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" o:allowincell="f" filled="f" stroked="f">
                <v:textbox inset="0,0,0,0">
                  <w:txbxContent>
                    <w:p w14:paraId="3C40CD39" w14:textId="2524CFE8" w:rsidR="00F460A8" w:rsidRDefault="00AF71C6">
                      <w:pPr>
                        <w:widowControl/>
                        <w:autoSpaceDE/>
                        <w:autoSpaceDN/>
                        <w:adjustRightInd/>
                        <w:spacing w:line="80" w:lineRule="atLeas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noProof/>
                        </w:rPr>
                        <w:drawing>
                          <wp:inline distT="0" distB="0" distL="0" distR="0" wp14:anchorId="7C43C80D" wp14:editId="544639D0">
                            <wp:extent cx="6835140" cy="45720"/>
                            <wp:effectExtent l="0" t="0" r="0" b="0"/>
                            <wp:docPr id="27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835140" cy="457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D0DE6C4" w14:textId="77777777" w:rsidR="00F460A8" w:rsidRDefault="00F460A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 anchorx="page"/>
              </v:rect>
            </w:pict>
          </mc:Fallback>
        </mc:AlternateContent>
      </w:r>
    </w:p>
    <w:sectPr w:rsidR="00F460A8">
      <w:type w:val="continuous"/>
      <w:pgSz w:w="11900" w:h="16840"/>
      <w:pgMar w:top="440" w:right="200" w:bottom="280" w:left="200" w:header="720" w:footer="720" w:gutter="0"/>
      <w:cols w:space="720" w:equalWidth="0">
        <w:col w:w="1150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402"/>
    <w:multiLevelType w:val="multilevel"/>
    <w:tmpl w:val="FFFFFFFF"/>
    <w:lvl w:ilvl="0">
      <w:numFmt w:val="bullet"/>
      <w:lvlText w:val="-"/>
      <w:lvlJc w:val="left"/>
      <w:pPr>
        <w:ind w:left="238" w:hanging="166"/>
      </w:pPr>
      <w:rPr>
        <w:rFonts w:ascii="Calibri" w:hAnsi="Calibri" w:cs="Calibri"/>
        <w:b w:val="0"/>
        <w:bCs w:val="0"/>
        <w:i w:val="0"/>
        <w:iCs w:val="0"/>
        <w:spacing w:val="0"/>
        <w:w w:val="100"/>
        <w:sz w:val="23"/>
        <w:szCs w:val="23"/>
      </w:rPr>
    </w:lvl>
    <w:lvl w:ilvl="1">
      <w:numFmt w:val="bullet"/>
      <w:lvlText w:val="•"/>
      <w:lvlJc w:val="left"/>
      <w:pPr>
        <w:ind w:left="664" w:hanging="198"/>
      </w:pPr>
      <w:rPr>
        <w:rFonts w:ascii="Calibri" w:hAnsi="Calibri" w:cs="Calibri"/>
        <w:b w:val="0"/>
        <w:bCs w:val="0"/>
        <w:i w:val="0"/>
        <w:iCs w:val="0"/>
        <w:spacing w:val="0"/>
        <w:w w:val="99"/>
        <w:sz w:val="20"/>
        <w:szCs w:val="20"/>
      </w:rPr>
    </w:lvl>
    <w:lvl w:ilvl="2">
      <w:numFmt w:val="bullet"/>
      <w:lvlText w:val="•"/>
      <w:lvlJc w:val="left"/>
      <w:pPr>
        <w:ind w:left="476" w:hanging="198"/>
      </w:pPr>
    </w:lvl>
    <w:lvl w:ilvl="3">
      <w:numFmt w:val="bullet"/>
      <w:lvlText w:val="•"/>
      <w:lvlJc w:val="left"/>
      <w:pPr>
        <w:ind w:left="292" w:hanging="198"/>
      </w:pPr>
    </w:lvl>
    <w:lvl w:ilvl="4">
      <w:numFmt w:val="bullet"/>
      <w:lvlText w:val="•"/>
      <w:lvlJc w:val="left"/>
      <w:pPr>
        <w:ind w:left="109" w:hanging="198"/>
      </w:pPr>
    </w:lvl>
    <w:lvl w:ilvl="5">
      <w:numFmt w:val="bullet"/>
      <w:lvlText w:val="•"/>
      <w:lvlJc w:val="left"/>
      <w:pPr>
        <w:ind w:hanging="198"/>
      </w:pPr>
    </w:lvl>
    <w:lvl w:ilvl="6">
      <w:numFmt w:val="bullet"/>
      <w:lvlText w:val="•"/>
      <w:lvlJc w:val="left"/>
      <w:pPr>
        <w:ind w:hanging="198"/>
      </w:pPr>
    </w:lvl>
    <w:lvl w:ilvl="7">
      <w:numFmt w:val="bullet"/>
      <w:lvlText w:val="•"/>
      <w:lvlJc w:val="left"/>
      <w:pPr>
        <w:ind w:hanging="198"/>
      </w:pPr>
    </w:lvl>
    <w:lvl w:ilvl="8">
      <w:numFmt w:val="bullet"/>
      <w:lvlText w:val="•"/>
      <w:lvlJc w:val="left"/>
      <w:pPr>
        <w:ind w:hanging="198"/>
      </w:pPr>
    </w:lvl>
  </w:abstractNum>
  <w:abstractNum w:abstractNumId="1" w15:restartNumberingAfterBreak="0">
    <w:nsid w:val="00000403"/>
    <w:multiLevelType w:val="multilevel"/>
    <w:tmpl w:val="FFFFFFFF"/>
    <w:lvl w:ilvl="0">
      <w:numFmt w:val="bullet"/>
      <w:lvlText w:val="•"/>
      <w:lvlJc w:val="left"/>
      <w:pPr>
        <w:ind w:left="138" w:hanging="136"/>
      </w:pPr>
      <w:rPr>
        <w:rFonts w:ascii="Calibri" w:hAnsi="Calibri" w:cs="Calibri"/>
        <w:b/>
        <w:bCs/>
        <w:i w:val="0"/>
        <w:iCs w:val="0"/>
        <w:spacing w:val="0"/>
        <w:w w:val="99"/>
        <w:sz w:val="20"/>
        <w:szCs w:val="20"/>
      </w:rPr>
    </w:lvl>
    <w:lvl w:ilvl="1">
      <w:numFmt w:val="bullet"/>
      <w:lvlText w:val="•"/>
      <w:lvlJc w:val="left"/>
      <w:pPr>
        <w:ind w:left="2118" w:hanging="136"/>
      </w:pPr>
      <w:rPr>
        <w:rFonts w:ascii="Calibri" w:hAnsi="Calibri" w:cs="Calibri"/>
        <w:spacing w:val="0"/>
        <w:w w:val="99"/>
      </w:rPr>
    </w:lvl>
    <w:lvl w:ilvl="2">
      <w:numFmt w:val="bullet"/>
      <w:lvlText w:val="•"/>
      <w:lvlJc w:val="left"/>
      <w:pPr>
        <w:ind w:left="2201" w:hanging="136"/>
      </w:pPr>
      <w:rPr>
        <w:rFonts w:ascii="Calibri" w:hAnsi="Calibri" w:cs="Calibri"/>
        <w:b/>
        <w:bCs/>
        <w:i w:val="0"/>
        <w:iCs w:val="0"/>
        <w:spacing w:val="0"/>
        <w:w w:val="99"/>
        <w:sz w:val="20"/>
        <w:szCs w:val="20"/>
      </w:rPr>
    </w:lvl>
    <w:lvl w:ilvl="3">
      <w:numFmt w:val="bullet"/>
      <w:lvlText w:val="•"/>
      <w:lvlJc w:val="left"/>
      <w:pPr>
        <w:ind w:left="3100" w:hanging="136"/>
      </w:pPr>
    </w:lvl>
    <w:lvl w:ilvl="4">
      <w:numFmt w:val="bullet"/>
      <w:lvlText w:val="•"/>
      <w:lvlJc w:val="left"/>
      <w:pPr>
        <w:ind w:left="4001" w:hanging="136"/>
      </w:pPr>
    </w:lvl>
    <w:lvl w:ilvl="5">
      <w:numFmt w:val="bullet"/>
      <w:lvlText w:val="•"/>
      <w:lvlJc w:val="left"/>
      <w:pPr>
        <w:ind w:left="4902" w:hanging="136"/>
      </w:pPr>
    </w:lvl>
    <w:lvl w:ilvl="6">
      <w:numFmt w:val="bullet"/>
      <w:lvlText w:val="•"/>
      <w:lvlJc w:val="left"/>
      <w:pPr>
        <w:ind w:left="5803" w:hanging="136"/>
      </w:pPr>
    </w:lvl>
    <w:lvl w:ilvl="7">
      <w:numFmt w:val="bullet"/>
      <w:lvlText w:val="•"/>
      <w:lvlJc w:val="left"/>
      <w:pPr>
        <w:ind w:left="6704" w:hanging="136"/>
      </w:pPr>
    </w:lvl>
    <w:lvl w:ilvl="8">
      <w:numFmt w:val="bullet"/>
      <w:lvlText w:val="•"/>
      <w:lvlJc w:val="left"/>
      <w:pPr>
        <w:ind w:left="7605" w:hanging="136"/>
      </w:pPr>
    </w:lvl>
  </w:abstractNum>
  <w:abstractNum w:abstractNumId="2" w15:restartNumberingAfterBreak="0">
    <w:nsid w:val="00000404"/>
    <w:multiLevelType w:val="multilevel"/>
    <w:tmpl w:val="FFFFFFFF"/>
    <w:lvl w:ilvl="0">
      <w:numFmt w:val="bullet"/>
      <w:lvlText w:val="•"/>
      <w:lvlJc w:val="left"/>
      <w:pPr>
        <w:ind w:left="664" w:hanging="198"/>
      </w:pPr>
      <w:rPr>
        <w:rFonts w:ascii="Calibri" w:hAnsi="Calibri" w:cs="Calibri"/>
        <w:b w:val="0"/>
        <w:bCs w:val="0"/>
        <w:i w:val="0"/>
        <w:iCs w:val="0"/>
        <w:spacing w:val="0"/>
        <w:w w:val="99"/>
        <w:sz w:val="20"/>
        <w:szCs w:val="20"/>
      </w:rPr>
    </w:lvl>
    <w:lvl w:ilvl="1">
      <w:numFmt w:val="bullet"/>
      <w:lvlText w:val="•"/>
      <w:lvlJc w:val="left"/>
      <w:pPr>
        <w:ind w:left="1743" w:hanging="198"/>
      </w:pPr>
    </w:lvl>
    <w:lvl w:ilvl="2">
      <w:numFmt w:val="bullet"/>
      <w:lvlText w:val="•"/>
      <w:lvlJc w:val="left"/>
      <w:pPr>
        <w:ind w:left="2827" w:hanging="198"/>
      </w:pPr>
    </w:lvl>
    <w:lvl w:ilvl="3">
      <w:numFmt w:val="bullet"/>
      <w:lvlText w:val="•"/>
      <w:lvlJc w:val="left"/>
      <w:pPr>
        <w:ind w:left="3911" w:hanging="198"/>
      </w:pPr>
    </w:lvl>
    <w:lvl w:ilvl="4">
      <w:numFmt w:val="bullet"/>
      <w:lvlText w:val="•"/>
      <w:lvlJc w:val="left"/>
      <w:pPr>
        <w:ind w:left="4995" w:hanging="198"/>
      </w:pPr>
    </w:lvl>
    <w:lvl w:ilvl="5">
      <w:numFmt w:val="bullet"/>
      <w:lvlText w:val="•"/>
      <w:lvlJc w:val="left"/>
      <w:pPr>
        <w:ind w:left="6079" w:hanging="198"/>
      </w:pPr>
    </w:lvl>
    <w:lvl w:ilvl="6">
      <w:numFmt w:val="bullet"/>
      <w:lvlText w:val="•"/>
      <w:lvlJc w:val="left"/>
      <w:pPr>
        <w:ind w:left="7163" w:hanging="198"/>
      </w:pPr>
    </w:lvl>
    <w:lvl w:ilvl="7">
      <w:numFmt w:val="bullet"/>
      <w:lvlText w:val="•"/>
      <w:lvlJc w:val="left"/>
      <w:pPr>
        <w:ind w:left="8247" w:hanging="198"/>
      </w:pPr>
    </w:lvl>
    <w:lvl w:ilvl="8">
      <w:numFmt w:val="bullet"/>
      <w:lvlText w:val="•"/>
      <w:lvlJc w:val="left"/>
      <w:pPr>
        <w:ind w:left="9331" w:hanging="198"/>
      </w:pPr>
    </w:lvl>
  </w:abstractNum>
  <w:abstractNum w:abstractNumId="3" w15:restartNumberingAfterBreak="0">
    <w:nsid w:val="21445D1B"/>
    <w:multiLevelType w:val="hybridMultilevel"/>
    <w:tmpl w:val="418299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B66550"/>
    <w:multiLevelType w:val="hybridMultilevel"/>
    <w:tmpl w:val="1B30440E"/>
    <w:lvl w:ilvl="0" w:tplc="40090001">
      <w:start w:val="1"/>
      <w:numFmt w:val="bullet"/>
      <w:lvlText w:val=""/>
      <w:lvlJc w:val="left"/>
      <w:pPr>
        <w:ind w:left="110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2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61" w:hanging="360"/>
      </w:pPr>
      <w:rPr>
        <w:rFonts w:ascii="Wingdings" w:hAnsi="Wingdings" w:hint="default"/>
      </w:rPr>
    </w:lvl>
  </w:abstractNum>
  <w:abstractNum w:abstractNumId="5" w15:restartNumberingAfterBreak="0">
    <w:nsid w:val="79063B14"/>
    <w:multiLevelType w:val="hybridMultilevel"/>
    <w:tmpl w:val="431C18DC"/>
    <w:lvl w:ilvl="0" w:tplc="40090001">
      <w:start w:val="1"/>
      <w:numFmt w:val="bullet"/>
      <w:lvlText w:val=""/>
      <w:lvlJc w:val="left"/>
      <w:pPr>
        <w:ind w:left="11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46" w:hanging="360"/>
      </w:pPr>
      <w:rPr>
        <w:rFonts w:ascii="Wingdings" w:hAnsi="Wingdings" w:hint="default"/>
      </w:rPr>
    </w:lvl>
  </w:abstractNum>
  <w:num w:numId="1" w16cid:durableId="762264053">
    <w:abstractNumId w:val="2"/>
  </w:num>
  <w:num w:numId="2" w16cid:durableId="449131659">
    <w:abstractNumId w:val="1"/>
  </w:num>
  <w:num w:numId="3" w16cid:durableId="1957062266">
    <w:abstractNumId w:val="0"/>
  </w:num>
  <w:num w:numId="4" w16cid:durableId="26227301">
    <w:abstractNumId w:val="5"/>
  </w:num>
  <w:num w:numId="5" w16cid:durableId="1011760586">
    <w:abstractNumId w:val="3"/>
  </w:num>
  <w:num w:numId="6" w16cid:durableId="14074538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0A8"/>
    <w:rsid w:val="004F2799"/>
    <w:rsid w:val="006C3552"/>
    <w:rsid w:val="0071202D"/>
    <w:rsid w:val="007E2899"/>
    <w:rsid w:val="00A575E4"/>
    <w:rsid w:val="00AF71C6"/>
    <w:rsid w:val="00CD74CC"/>
    <w:rsid w:val="00F460A8"/>
    <w:rsid w:val="00FE2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C97AAB"/>
  <w14:defaultImageDpi w14:val="0"/>
  <w15:docId w15:val="{3950B365-4ACA-45C4-99A9-98C67E1E6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1"/>
    <w:qFormat/>
    <w:pPr>
      <w:spacing w:before="88"/>
      <w:ind w:left="381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next w:val="Normal"/>
    <w:link w:val="Heading2Char"/>
    <w:uiPriority w:val="1"/>
    <w:qFormat/>
    <w:pPr>
      <w:spacing w:before="184"/>
      <w:ind w:left="381"/>
      <w:outlineLvl w:val="1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101"/>
      <w:ind w:left="663" w:hanging="197"/>
    </w:pPr>
    <w:rPr>
      <w:b/>
      <w:bCs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rPr>
      <w:rFonts w:ascii="Calibri" w:hAnsi="Calibri" w:cs="Calibri"/>
      <w:kern w:val="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kern w:val="0"/>
      <w:sz w:val="28"/>
      <w:szCs w:val="28"/>
    </w:rPr>
  </w:style>
  <w:style w:type="paragraph" w:styleId="Title">
    <w:name w:val="Title"/>
    <w:basedOn w:val="Normal"/>
    <w:next w:val="Normal"/>
    <w:link w:val="TitleChar"/>
    <w:uiPriority w:val="1"/>
    <w:qFormat/>
    <w:pPr>
      <w:spacing w:before="130"/>
      <w:ind w:left="4040" w:right="4038"/>
      <w:jc w:val="center"/>
    </w:pPr>
    <w:rPr>
      <w:b/>
      <w:bCs/>
      <w:sz w:val="49"/>
      <w:szCs w:val="49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01"/>
      <w:ind w:left="663" w:hanging="197"/>
    </w:pPr>
    <w:rPr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575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75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linkedin.com/in/rohit-ballal-b9a2981b2/https:/www.linkedin.com/in/rajvardhan-sawant-aba3a6245?utm_source=share&amp;utm_campaign=share_via&amp;utm_content=profile&amp;utm_medium=android_ap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mailto:rajsawant2158@gmail.com%09%20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497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Rushikesh Tambe</dc:creator>
  <cp:keywords/>
  <dc:description/>
  <cp:lastModifiedBy>Rushikesh Tambe</cp:lastModifiedBy>
  <cp:revision>2</cp:revision>
  <dcterms:created xsi:type="dcterms:W3CDTF">2024-01-08T17:57:00Z</dcterms:created>
  <dcterms:modified xsi:type="dcterms:W3CDTF">2024-01-08T17:57:00Z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Chromium</vt:lpwstr>
  </property>
  <property fmtid="{D5CDD505-2E9C-101B-9397-08002B2CF9AE}" pid="3" name="Producer">
    <vt:lpwstr>Skia/PDF m90</vt:lpwstr>
  </property>
</Properties>
</file>